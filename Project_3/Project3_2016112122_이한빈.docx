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94AD" w14:textId="64110FA6" w:rsidR="00434960" w:rsidRPr="00FC3343" w:rsidRDefault="00434960" w:rsidP="00434960">
      <w:pPr>
        <w:spacing w:line="384" w:lineRule="auto"/>
        <w:jc w:val="center"/>
        <w:textAlignment w:val="baseline"/>
        <w:rPr>
          <w:rFonts w:ascii="맑은 고딕" w:eastAsia="맑은 고딕" w:hAnsi="맑은 고딕" w:cs="굴림"/>
          <w:color w:val="000000"/>
          <w:sz w:val="24"/>
          <w:szCs w:val="24"/>
        </w:rPr>
      </w:pPr>
      <w:r w:rsidRPr="00FC3343">
        <w:rPr>
          <w:rFonts w:ascii="HY헤드라인M" w:eastAsia="HY헤드라인M" w:hAnsi="굴림" w:cs="굴림" w:hint="eastAsia"/>
          <w:color w:val="000000"/>
          <w:sz w:val="40"/>
          <w:szCs w:val="40"/>
        </w:rPr>
        <w:t>자료구조</w:t>
      </w:r>
      <w:r w:rsidR="00BD14C0">
        <w:rPr>
          <w:rFonts w:ascii="HY헤드라인M" w:eastAsia="HY헤드라인M" w:hAnsi="굴림" w:cs="굴림" w:hint="eastAsia"/>
          <w:color w:val="000000"/>
          <w:sz w:val="40"/>
          <w:szCs w:val="40"/>
        </w:rPr>
        <w:t>와</w:t>
      </w:r>
      <w:r w:rsidRPr="00FC3343">
        <w:rPr>
          <w:rFonts w:ascii="HY헤드라인M" w:eastAsia="HY헤드라인M" w:hAnsi="굴림" w:cs="굴림" w:hint="eastAsia"/>
          <w:color w:val="000000"/>
          <w:sz w:val="40"/>
          <w:szCs w:val="40"/>
        </w:rPr>
        <w:t>실습</w:t>
      </w:r>
      <w:r w:rsidR="00FC3343">
        <w:rPr>
          <w:rFonts w:ascii="HY헤드라인M" w:eastAsia="HY헤드라인M" w:hAnsi="굴림" w:cs="굴림"/>
          <w:color w:val="000000"/>
          <w:sz w:val="40"/>
          <w:szCs w:val="40"/>
        </w:rPr>
        <w:br/>
      </w:r>
      <w:r w:rsidRPr="00FC3343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- </w:t>
      </w:r>
      <w:r w:rsidR="00360EAC">
        <w:rPr>
          <w:rFonts w:ascii="맑은 고딕" w:eastAsia="맑은 고딕" w:hAnsi="맑은 고딕" w:cs="굴림" w:hint="eastAsia"/>
          <w:color w:val="000000"/>
          <w:sz w:val="24"/>
          <w:szCs w:val="24"/>
        </w:rPr>
        <w:t>P</w:t>
      </w:r>
      <w:r w:rsidR="00360EAC">
        <w:rPr>
          <w:rFonts w:ascii="맑은 고딕" w:eastAsia="맑은 고딕" w:hAnsi="맑은 고딕" w:cs="굴림"/>
          <w:color w:val="000000"/>
          <w:sz w:val="24"/>
          <w:szCs w:val="24"/>
        </w:rPr>
        <w:t>roject</w:t>
      </w:r>
      <w:r w:rsidRPr="00FC3343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#</w:t>
      </w:r>
      <w:r w:rsidR="00360EAC">
        <w:rPr>
          <w:rFonts w:ascii="맑은 고딕" w:eastAsia="맑은 고딕" w:hAnsi="맑은 고딕" w:cs="굴림"/>
          <w:color w:val="000000"/>
          <w:sz w:val="24"/>
          <w:szCs w:val="24"/>
        </w:rPr>
        <w:t>3</w:t>
      </w:r>
      <w:r w:rsidRPr="00FC3343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-</w:t>
      </w:r>
    </w:p>
    <w:p w14:paraId="351D5065" w14:textId="7355C3EA" w:rsidR="00434960" w:rsidRPr="00FC3343" w:rsidRDefault="00434960" w:rsidP="00434960">
      <w:pPr>
        <w:spacing w:line="384" w:lineRule="auto"/>
        <w:jc w:val="right"/>
        <w:textAlignment w:val="baseline"/>
        <w:rPr>
          <w:rFonts w:ascii="맑은 고딕" w:eastAsia="맑은 고딕" w:hAnsi="맑은 고딕" w:cs="굴림"/>
          <w:color w:val="000000"/>
          <w:szCs w:val="20"/>
        </w:rPr>
      </w:pPr>
      <w:r w:rsidRPr="00FC3343">
        <w:rPr>
          <w:rFonts w:ascii="맑은 고딕" w:eastAsia="맑은 고딕" w:hAnsi="맑은 고딕" w:cs="굴림" w:hint="eastAsia"/>
          <w:color w:val="000000"/>
          <w:szCs w:val="20"/>
        </w:rPr>
        <w:t>동국대학교 컴퓨터공학과</w:t>
      </w:r>
      <w:r w:rsidRPr="00FC3343">
        <w:rPr>
          <w:rFonts w:ascii="맑은 고딕" w:eastAsia="맑은 고딕" w:hAnsi="맑은 고딕" w:cs="굴림" w:hint="eastAsia"/>
          <w:color w:val="000000"/>
          <w:szCs w:val="20"/>
        </w:rPr>
        <w:br/>
        <w:t>2016112122 이한빈</w:t>
      </w:r>
    </w:p>
    <w:p w14:paraId="2197743D" w14:textId="1C03315A" w:rsidR="003C2DFF" w:rsidRDefault="003C2DFF" w:rsidP="007F1A2D">
      <w:pPr>
        <w:jc w:val="left"/>
        <w:rPr>
          <w:rFonts w:ascii="맑은 고딕" w:eastAsia="맑은 고딕" w:hAnsi="맑은 고딕" w:cs="바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41891AB1" wp14:editId="65B61E44">
            <wp:extent cx="5731510" cy="1833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BA0A" w14:textId="4B7369D7" w:rsidR="007F1A2D" w:rsidRDefault="003C2DFF" w:rsidP="003C2DFF">
      <w:pPr>
        <w:jc w:val="left"/>
        <w:rPr>
          <w:rFonts w:ascii="맑은 고딕" w:eastAsia="맑은 고딕" w:hAnsi="맑은 고딕"/>
        </w:rPr>
      </w:pPr>
      <w:r w:rsidRPr="007F1A2D">
        <w:rPr>
          <w:rFonts w:ascii="맑은 고딕" w:eastAsia="맑은 고딕" w:hAnsi="맑은 고딕" w:cs="바탕" w:hint="eastAsia"/>
        </w:rPr>
        <w:t>문제해결을</w:t>
      </w:r>
      <w:r w:rsidRPr="007F1A2D">
        <w:rPr>
          <w:rFonts w:ascii="맑은 고딕" w:eastAsia="맑은 고딕" w:hAnsi="맑은 고딕" w:hint="eastAsia"/>
        </w:rPr>
        <w:t xml:space="preserve"> </w:t>
      </w:r>
      <w:r w:rsidRPr="007F1A2D">
        <w:rPr>
          <w:rFonts w:ascii="맑은 고딕" w:eastAsia="맑은 고딕" w:hAnsi="맑은 고딕" w:cs="바탕" w:hint="eastAsia"/>
        </w:rPr>
        <w:t>위해</w:t>
      </w:r>
      <w:r w:rsidRPr="007F1A2D">
        <w:rPr>
          <w:rFonts w:ascii="맑은 고딕" w:eastAsia="맑은 고딕" w:hAnsi="맑은 고딕" w:hint="eastAsia"/>
        </w:rPr>
        <w:t xml:space="preserve"> </w:t>
      </w:r>
      <w:r w:rsidRPr="007F1A2D">
        <w:rPr>
          <w:rFonts w:ascii="맑은 고딕" w:eastAsia="맑은 고딕" w:hAnsi="맑은 고딕" w:cs="바탕" w:hint="eastAsia"/>
        </w:rPr>
        <w:t>일반적인</w:t>
      </w:r>
      <w:r w:rsidRPr="007F1A2D">
        <w:rPr>
          <w:rFonts w:ascii="맑은 고딕" w:eastAsia="맑은 고딕" w:hAnsi="맑은 고딕" w:hint="eastAsia"/>
        </w:rPr>
        <w:t xml:space="preserve"> </w:t>
      </w:r>
      <w:r w:rsidRPr="007F1A2D">
        <w:rPr>
          <w:rFonts w:ascii="맑은 고딕" w:eastAsia="맑은 고딕" w:hAnsi="맑은 고딕"/>
        </w:rPr>
        <w:t xml:space="preserve">Binary Tree </w:t>
      </w:r>
      <w:r w:rsidRPr="007F1A2D">
        <w:rPr>
          <w:rFonts w:ascii="맑은 고딕" w:eastAsia="맑은 고딕" w:hAnsi="맑은 고딕" w:cs="바탕" w:hint="eastAsia"/>
        </w:rPr>
        <w:t>구조를</w:t>
      </w:r>
      <w:r w:rsidRPr="007F1A2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응용하여 사용한다.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위는 주어진 t</w:t>
      </w:r>
      <w:r>
        <w:rPr>
          <w:rFonts w:ascii="맑은 고딕" w:eastAsia="맑은 고딕" w:hAnsi="맑은 고딕"/>
        </w:rPr>
        <w:t>ree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 xml:space="preserve">left-child, right-sibling </w:t>
      </w:r>
      <w:r>
        <w:rPr>
          <w:rFonts w:ascii="맑은 고딕" w:eastAsia="맑은 고딕" w:hAnsi="맑은 고딕" w:hint="eastAsia"/>
        </w:rPr>
        <w:t>구조로 변환한 모습이다.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위 구조를 토대로 프로그램을 구현하려 한다.</w:t>
      </w:r>
    </w:p>
    <w:p w14:paraId="25B04209" w14:textId="77777777" w:rsidR="003C2DFF" w:rsidRDefault="003C2DFF" w:rsidP="003C2DFF">
      <w:pPr>
        <w:jc w:val="left"/>
      </w:pP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A2D" w14:paraId="355D9D11" w14:textId="77777777" w:rsidTr="004D2543">
        <w:tc>
          <w:tcPr>
            <w:tcW w:w="9016" w:type="dxa"/>
          </w:tcPr>
          <w:p w14:paraId="6CD1E28E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>template &lt; class DT, class KF &gt;</w:t>
            </w:r>
          </w:p>
          <w:p w14:paraId="4AED5610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class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BSTreeNode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                 // Facilitator for the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class</w:t>
            </w:r>
          </w:p>
          <w:p w14:paraId="0E0B7869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>{</w:t>
            </w:r>
          </w:p>
          <w:p w14:paraId="69170A64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private:</w:t>
            </w:r>
          </w:p>
          <w:p w14:paraId="33F68BA6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</w:p>
          <w:p w14:paraId="145839AC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// Constructor</w:t>
            </w:r>
          </w:p>
          <w:p w14:paraId="17A93136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BSTreeNode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</w:t>
            </w:r>
            <w:proofErr w:type="gramStart"/>
            <w:r w:rsidRPr="007F1A2D">
              <w:rPr>
                <w:rFonts w:ascii="D2Coding ligature" w:eastAsia="D2Coding ligature" w:hAnsi="D2Coding ligature"/>
              </w:rPr>
              <w:t>( const</w:t>
            </w:r>
            <w:proofErr w:type="gramEnd"/>
            <w:r w:rsidRPr="007F1A2D">
              <w:rPr>
                <w:rFonts w:ascii="D2Coding ligature" w:eastAsia="D2Coding ligature" w:hAnsi="D2Coding ligature"/>
              </w:rPr>
              <w:t xml:space="preserve"> DT &amp;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rootData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>,</w:t>
            </w:r>
          </w:p>
          <w:p w14:paraId="50D1A129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            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BSTreeNode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*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leftPtr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,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BSTreeNode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*</w:t>
            </w:r>
            <w:proofErr w:type="spellStart"/>
            <w:proofErr w:type="gramStart"/>
            <w:r w:rsidRPr="007F1A2D">
              <w:rPr>
                <w:rFonts w:ascii="D2Coding ligature" w:eastAsia="D2Coding ligature" w:hAnsi="D2Coding ligature"/>
              </w:rPr>
              <w:t>rightPtr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)</w:t>
            </w:r>
            <w:proofErr w:type="gramEnd"/>
            <w:r w:rsidRPr="007F1A2D">
              <w:rPr>
                <w:rFonts w:ascii="D2Coding ligature" w:eastAsia="D2Coding ligature" w:hAnsi="D2Coding ligature"/>
              </w:rPr>
              <w:t>;</w:t>
            </w:r>
          </w:p>
          <w:p w14:paraId="152072BF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</w:p>
          <w:p w14:paraId="18DEBC7E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// Data members</w:t>
            </w:r>
          </w:p>
          <w:p w14:paraId="33F1DC9B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DT </w:t>
            </w:r>
            <w:proofErr w:type="spellStart"/>
            <w:proofErr w:type="gramStart"/>
            <w:r w:rsidRPr="007F1A2D">
              <w:rPr>
                <w:rFonts w:ascii="D2Coding ligature" w:eastAsia="D2Coding ligature" w:hAnsi="D2Coding ligature"/>
              </w:rPr>
              <w:t>dataItem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;   </w:t>
            </w:r>
            <w:proofErr w:type="gramEnd"/>
            <w:r w:rsidRPr="007F1A2D">
              <w:rPr>
                <w:rFonts w:ascii="D2Coding ligature" w:eastAsia="D2Coding ligature" w:hAnsi="D2Coding ligature"/>
              </w:rPr>
              <w:t xml:space="preserve">      // Binary search tree data item</w:t>
            </w:r>
          </w:p>
          <w:p w14:paraId="60A8EDF0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BSTreeNode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 xml:space="preserve"> *</w:t>
            </w:r>
            <w:proofErr w:type="gramStart"/>
            <w:r w:rsidRPr="007F1A2D">
              <w:rPr>
                <w:rFonts w:ascii="D2Coding ligature" w:eastAsia="D2Coding ligature" w:hAnsi="D2Coding ligature"/>
              </w:rPr>
              <w:t xml:space="preserve">left,   </w:t>
            </w:r>
            <w:proofErr w:type="gramEnd"/>
            <w:r w:rsidRPr="007F1A2D">
              <w:rPr>
                <w:rFonts w:ascii="D2Coding ligature" w:eastAsia="D2Coding ligature" w:hAnsi="D2Coding ligature"/>
              </w:rPr>
              <w:t xml:space="preserve"> // Pointer to the left child</w:t>
            </w:r>
          </w:p>
          <w:p w14:paraId="4BBD02E7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             *</w:t>
            </w:r>
            <w:proofErr w:type="gramStart"/>
            <w:r w:rsidRPr="007F1A2D">
              <w:rPr>
                <w:rFonts w:ascii="D2Coding ligature" w:eastAsia="D2Coding ligature" w:hAnsi="D2Coding ligature"/>
              </w:rPr>
              <w:t xml:space="preserve">right;   </w:t>
            </w:r>
            <w:proofErr w:type="gramEnd"/>
            <w:r w:rsidRPr="007F1A2D">
              <w:rPr>
                <w:rFonts w:ascii="D2Coding ligature" w:eastAsia="D2Coding ligature" w:hAnsi="D2Coding ligature"/>
              </w:rPr>
              <w:t>// Pointer to the right child</w:t>
            </w:r>
          </w:p>
          <w:p w14:paraId="2D253548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</w:p>
          <w:p w14:paraId="0779CB13" w14:textId="77777777" w:rsidR="007F1A2D" w:rsidRPr="007F1A2D" w:rsidRDefault="007F1A2D" w:rsidP="007F1A2D">
            <w:pPr>
              <w:spacing w:after="0" w:line="240" w:lineRule="auto"/>
              <w:rPr>
                <w:rFonts w:ascii="D2Coding ligature" w:eastAsia="D2Coding ligature" w:hAnsi="D2Coding ligature"/>
              </w:rPr>
            </w:pPr>
            <w:r w:rsidRPr="007F1A2D">
              <w:rPr>
                <w:rFonts w:ascii="D2Coding ligature" w:eastAsia="D2Coding ligature" w:hAnsi="D2Coding ligature"/>
              </w:rPr>
              <w:t xml:space="preserve">  friend class </w:t>
            </w:r>
            <w:proofErr w:type="spellStart"/>
            <w:r w:rsidRPr="007F1A2D">
              <w:rPr>
                <w:rFonts w:ascii="D2Coding ligature" w:eastAsia="D2Coding ligature" w:hAnsi="D2Coding ligature"/>
              </w:rPr>
              <w:t>BSTree</w:t>
            </w:r>
            <w:proofErr w:type="spellEnd"/>
            <w:r w:rsidRPr="007F1A2D">
              <w:rPr>
                <w:rFonts w:ascii="D2Coding ligature" w:eastAsia="D2Coding ligature" w:hAnsi="D2Coding ligature"/>
              </w:rPr>
              <w:t>&lt;</w:t>
            </w:r>
            <w:proofErr w:type="gramStart"/>
            <w:r w:rsidRPr="007F1A2D">
              <w:rPr>
                <w:rFonts w:ascii="D2Coding ligature" w:eastAsia="D2Coding ligature" w:hAnsi="D2Coding ligature"/>
              </w:rPr>
              <w:t>DT,KF</w:t>
            </w:r>
            <w:proofErr w:type="gramEnd"/>
            <w:r w:rsidRPr="007F1A2D">
              <w:rPr>
                <w:rFonts w:ascii="D2Coding ligature" w:eastAsia="D2Coding ligature" w:hAnsi="D2Coding ligature"/>
              </w:rPr>
              <w:t>&gt;;</w:t>
            </w:r>
          </w:p>
          <w:p w14:paraId="10DE25D2" w14:textId="6670490E" w:rsidR="007F1A2D" w:rsidRDefault="007F1A2D" w:rsidP="007F1A2D">
            <w:r w:rsidRPr="007F1A2D">
              <w:rPr>
                <w:rFonts w:ascii="D2Coding ligature" w:eastAsia="D2Coding ligature" w:hAnsi="D2Coding ligature"/>
              </w:rPr>
              <w:t>};</w:t>
            </w:r>
          </w:p>
        </w:tc>
      </w:tr>
    </w:tbl>
    <w:p w14:paraId="3C45D8F2" w14:textId="674D8FD1" w:rsidR="007F1A2D" w:rsidRDefault="007F1A2D" w:rsidP="007F1A2D">
      <w:pPr>
        <w:jc w:val="left"/>
        <w:rPr>
          <w:rFonts w:ascii="맑은 고딕" w:eastAsia="맑은 고딕" w:hAnsi="맑은 고딕"/>
        </w:rPr>
      </w:pPr>
      <w:r w:rsidRPr="007F1A2D">
        <w:rPr>
          <w:rFonts w:ascii="맑은 고딕" w:eastAsia="맑은 고딕" w:hAnsi="맑은 고딕" w:hint="eastAsia"/>
        </w:rPr>
        <w:t>L</w:t>
      </w:r>
      <w:r w:rsidRPr="007F1A2D">
        <w:rPr>
          <w:rFonts w:ascii="맑은 고딕" w:eastAsia="맑은 고딕" w:hAnsi="맑은 고딕"/>
        </w:rPr>
        <w:t>ab07: Binary Search Tree</w:t>
      </w:r>
      <w:r w:rsidRPr="007F1A2D">
        <w:rPr>
          <w:rFonts w:ascii="맑은 고딕" w:eastAsia="맑은 고딕" w:hAnsi="맑은 고딕" w:cs="바탕" w:hint="eastAsia"/>
        </w:rPr>
        <w:t>에서</w:t>
      </w:r>
      <w:r w:rsidRPr="007F1A2D">
        <w:rPr>
          <w:rFonts w:ascii="맑은 고딕" w:eastAsia="맑은 고딕" w:hAnsi="맑은 고딕" w:hint="eastAsia"/>
        </w:rPr>
        <w:t xml:space="preserve"> </w:t>
      </w:r>
      <w:r w:rsidRPr="007F1A2D">
        <w:rPr>
          <w:rFonts w:ascii="맑은 고딕" w:eastAsia="맑은 고딕" w:hAnsi="맑은 고딕" w:cs="바탕" w:hint="eastAsia"/>
        </w:rPr>
        <w:t>사용한</w:t>
      </w:r>
      <w:r w:rsidRPr="007F1A2D">
        <w:rPr>
          <w:rFonts w:ascii="맑은 고딕" w:eastAsia="맑은 고딕" w:hAnsi="맑은 고딕" w:hint="eastAsia"/>
        </w:rPr>
        <w:t xml:space="preserve"> </w:t>
      </w:r>
      <w:r w:rsidRPr="007F1A2D">
        <w:rPr>
          <w:rFonts w:ascii="맑은 고딕" w:eastAsia="맑은 고딕" w:hAnsi="맑은 고딕"/>
        </w:rPr>
        <w:t>Node</w:t>
      </w:r>
      <w:r w:rsidRPr="007F1A2D">
        <w:rPr>
          <w:rFonts w:ascii="맑은 고딕" w:eastAsia="맑은 고딕" w:hAnsi="맑은 고딕" w:cs="바탕" w:hint="eastAsia"/>
        </w:rPr>
        <w:t>이다</w:t>
      </w:r>
      <w:r w:rsidRPr="007F1A2D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 xml:space="preserve">ointer </w:t>
      </w:r>
      <w:r>
        <w:rPr>
          <w:rFonts w:ascii="맑은 고딕" w:eastAsia="맑은 고딕" w:hAnsi="맑은 고딕" w:hint="eastAsia"/>
        </w:rPr>
        <w:t xml:space="preserve">변수 </w:t>
      </w:r>
      <w:r>
        <w:rPr>
          <w:rFonts w:ascii="맑은 고딕" w:eastAsia="맑은 고딕" w:hAnsi="맑은 고딕"/>
        </w:rPr>
        <w:t>left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left child</w:t>
      </w:r>
      <w:r>
        <w:rPr>
          <w:rFonts w:ascii="맑은 고딕" w:eastAsia="맑은 고딕" w:hAnsi="맑은 고딕" w:hint="eastAsia"/>
        </w:rPr>
        <w:t xml:space="preserve">에 대한 </w:t>
      </w:r>
      <w:r>
        <w:rPr>
          <w:rFonts w:ascii="맑은 고딕" w:eastAsia="맑은 고딕" w:hAnsi="맑은 고딕"/>
        </w:rPr>
        <w:t>link, right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right child</w:t>
      </w:r>
      <w:r>
        <w:rPr>
          <w:rFonts w:ascii="맑은 고딕" w:eastAsia="맑은 고딕" w:hAnsi="맑은 고딕" w:hint="eastAsia"/>
        </w:rPr>
        <w:t xml:space="preserve">에 대한 </w:t>
      </w:r>
      <w:r>
        <w:rPr>
          <w:rFonts w:ascii="맑은 고딕" w:eastAsia="맑은 고딕" w:hAnsi="맑은 고딕"/>
        </w:rPr>
        <w:t>link</w:t>
      </w:r>
      <w:r>
        <w:rPr>
          <w:rFonts w:ascii="맑은 고딕" w:eastAsia="맑은 고딕" w:hAnsi="맑은 고딕" w:hint="eastAsia"/>
        </w:rPr>
        <w:t>를 갖는다.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 문제에서는 자식 노드가 여러 개가 올 수 있기 때문에 그만큼 자식</w:t>
      </w:r>
      <w:r w:rsidR="00E16506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노드에 대한 레퍼런스가 늘어나게 된다.</w:t>
      </w:r>
    </w:p>
    <w:tbl>
      <w:tblPr>
        <w:tblStyle w:val="affff7"/>
        <w:tblpPr w:leftFromText="142" w:rightFromText="142" w:vertAnchor="text" w:tblpY="1"/>
        <w:tblOverlap w:val="never"/>
        <w:tblW w:w="0" w:type="auto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1413"/>
        <w:gridCol w:w="1559"/>
      </w:tblGrid>
      <w:tr w:rsidR="007F1A2D" w14:paraId="464C0532" w14:textId="77777777" w:rsidTr="007F1A2D">
        <w:tc>
          <w:tcPr>
            <w:tcW w:w="2972" w:type="dxa"/>
            <w:gridSpan w:val="2"/>
          </w:tcPr>
          <w:p w14:paraId="2C90B3BC" w14:textId="7F69242B" w:rsidR="007F1A2D" w:rsidRDefault="007F1A2D" w:rsidP="007F1A2D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lastRenderedPageBreak/>
              <w:t>d</w:t>
            </w:r>
            <w:r>
              <w:rPr>
                <w:rFonts w:ascii="맑은 고딕" w:eastAsia="맑은 고딕" w:hAnsi="맑은 고딕"/>
              </w:rPr>
              <w:t>ataItem</w:t>
            </w:r>
            <w:proofErr w:type="spellEnd"/>
          </w:p>
        </w:tc>
      </w:tr>
      <w:tr w:rsidR="007F1A2D" w14:paraId="3A2C9FDE" w14:textId="77777777" w:rsidTr="007F1A2D">
        <w:tc>
          <w:tcPr>
            <w:tcW w:w="1413" w:type="dxa"/>
          </w:tcPr>
          <w:p w14:paraId="6D701718" w14:textId="4A605050" w:rsidR="007F1A2D" w:rsidRDefault="007F1A2D" w:rsidP="007F1A2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eft – child</w:t>
            </w:r>
          </w:p>
        </w:tc>
        <w:tc>
          <w:tcPr>
            <w:tcW w:w="1559" w:type="dxa"/>
          </w:tcPr>
          <w:p w14:paraId="0032DBF3" w14:textId="4DF2830A" w:rsidR="007F1A2D" w:rsidRDefault="007F1A2D" w:rsidP="007F1A2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ight - sibling</w:t>
            </w:r>
          </w:p>
        </w:tc>
      </w:tr>
    </w:tbl>
    <w:p w14:paraId="39C5424F" w14:textId="5DA54614" w:rsidR="007F1A2D" w:rsidRDefault="007F1A2D" w:rsidP="007F1A2D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degree</w:t>
      </w:r>
      <w:r>
        <w:rPr>
          <w:rFonts w:ascii="맑은 고딕" w:eastAsia="맑은 고딕" w:hAnsi="맑은 고딕" w:hint="eastAsia"/>
        </w:rPr>
        <w:t xml:space="preserve">가 끝없이 늘어날 수 있는 </w:t>
      </w:r>
      <w:r>
        <w:rPr>
          <w:rFonts w:ascii="맑은 고딕" w:eastAsia="맑은 고딕" w:hAnsi="맑은 고딕"/>
        </w:rPr>
        <w:t xml:space="preserve">Tree </w:t>
      </w:r>
      <w:r>
        <w:rPr>
          <w:rFonts w:ascii="맑은 고딕" w:eastAsia="맑은 고딕" w:hAnsi="맑은 고딕" w:hint="eastAsia"/>
        </w:rPr>
        <w:t>구조에서는 각 자식에 대한 레퍼런스</w:t>
      </w:r>
      <w:r w:rsidR="00E16506">
        <w:rPr>
          <w:rFonts w:ascii="맑은 고딕" w:eastAsia="맑은 고딕" w:hAnsi="맑은 고딕" w:hint="eastAsia"/>
        </w:rPr>
        <w:t xml:space="preserve"> 수</w:t>
      </w:r>
      <w:r>
        <w:rPr>
          <w:rFonts w:ascii="맑은 고딕" w:eastAsia="맑은 고딕" w:hAnsi="맑은 고딕" w:hint="eastAsia"/>
        </w:rPr>
        <w:t xml:space="preserve">를 </w:t>
      </w:r>
      <w:r w:rsidR="00E16506">
        <w:rPr>
          <w:rFonts w:ascii="맑은 고딕" w:eastAsia="맑은 고딕" w:hAnsi="맑은 고딕" w:hint="eastAsia"/>
        </w:rPr>
        <w:t xml:space="preserve">무한정 늘려 </w:t>
      </w:r>
      <w:r>
        <w:rPr>
          <w:rFonts w:ascii="맑은 고딕" w:eastAsia="맑은 고딕" w:hAnsi="맑은 고딕" w:hint="eastAsia"/>
        </w:rPr>
        <w:t>저장하는 것은 비효율적이다.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따라서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나는 프로그램을 구현할 때 </w:t>
      </w:r>
      <w:r>
        <w:rPr>
          <w:rFonts w:ascii="맑은 고딕" w:eastAsia="맑은 고딕" w:hAnsi="맑은 고딕"/>
        </w:rPr>
        <w:t>Tree Node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left</w:t>
      </w:r>
      <w:r>
        <w:rPr>
          <w:rFonts w:ascii="맑은 고딕" w:eastAsia="맑은 고딕" w:hAnsi="맑은 고딕" w:hint="eastAsia"/>
        </w:rPr>
        <w:t>에는 자식 노드를</w:t>
      </w:r>
      <w:r>
        <w:rPr>
          <w:rFonts w:ascii="맑은 고딕" w:eastAsia="맑은 고딕" w:hAnsi="맑은 고딕"/>
        </w:rPr>
        <w:t>, right</w:t>
      </w:r>
      <w:r>
        <w:rPr>
          <w:rFonts w:ascii="맑은 고딕" w:eastAsia="맑은 고딕" w:hAnsi="맑은 고딕" w:hint="eastAsia"/>
        </w:rPr>
        <w:t>에는 형제 노드에 대한 링크를 저장하고자 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이러한 구조는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메모리의 낭비를 줄이고,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시간을 효율적으로 사용할 수 있을 것이다.</w:t>
      </w:r>
    </w:p>
    <w:p w14:paraId="287E527F" w14:textId="2AE4B37B" w:rsidR="004A4AE4" w:rsidRDefault="004A4AE4" w:rsidP="007F1A2D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esult:</w:t>
      </w:r>
    </w:p>
    <w:p w14:paraId="657D2B5F" w14:textId="6262A759" w:rsidR="00E16506" w:rsidRPr="007F1A2D" w:rsidRDefault="00CB683F" w:rsidP="007F1A2D">
      <w:pPr>
        <w:jc w:val="left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7DBAF671" wp14:editId="52C554C0">
            <wp:extent cx="5857115" cy="6848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396" b="13247"/>
                    <a:stretch/>
                  </pic:blipFill>
                  <pic:spPr bwMode="auto">
                    <a:xfrm>
                      <a:off x="0" y="0"/>
                      <a:ext cx="5878815" cy="687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3F84B" w14:textId="77777777" w:rsidR="00A9204E" w:rsidRPr="00BE270A" w:rsidRDefault="00A9204E"/>
    <w:sectPr w:rsidR="00A9204E" w:rsidRPr="00BE27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F2C5F" w14:textId="77777777" w:rsidR="00A861A9" w:rsidRDefault="00A861A9" w:rsidP="00BE270A">
      <w:r>
        <w:separator/>
      </w:r>
    </w:p>
  </w:endnote>
  <w:endnote w:type="continuationSeparator" w:id="0">
    <w:p w14:paraId="78BBCB1F" w14:textId="77777777" w:rsidR="00A861A9" w:rsidRDefault="00A861A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F1126" w14:textId="77777777" w:rsidR="00A861A9" w:rsidRDefault="00A861A9" w:rsidP="00BE270A">
      <w:r>
        <w:separator/>
      </w:r>
    </w:p>
  </w:footnote>
  <w:footnote w:type="continuationSeparator" w:id="0">
    <w:p w14:paraId="7C4630DC" w14:textId="77777777" w:rsidR="00A861A9" w:rsidRDefault="00A861A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2D"/>
    <w:rsid w:val="00360EAC"/>
    <w:rsid w:val="003C2DFF"/>
    <w:rsid w:val="0041140B"/>
    <w:rsid w:val="00434960"/>
    <w:rsid w:val="004A4AE4"/>
    <w:rsid w:val="004D1F3F"/>
    <w:rsid w:val="004E108E"/>
    <w:rsid w:val="00645252"/>
    <w:rsid w:val="006D3D74"/>
    <w:rsid w:val="007F1A2D"/>
    <w:rsid w:val="0083569A"/>
    <w:rsid w:val="00885539"/>
    <w:rsid w:val="009824A6"/>
    <w:rsid w:val="00A21538"/>
    <w:rsid w:val="00A840DF"/>
    <w:rsid w:val="00A861A9"/>
    <w:rsid w:val="00A9204E"/>
    <w:rsid w:val="00BD14C0"/>
    <w:rsid w:val="00BE2149"/>
    <w:rsid w:val="00BE270A"/>
    <w:rsid w:val="00CB683F"/>
    <w:rsid w:val="00E16506"/>
    <w:rsid w:val="00FA69A5"/>
    <w:rsid w:val="00F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A25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F1A2D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eastAsiaTheme="minorEastAsia"/>
      <w:kern w:val="2"/>
      <w:sz w:val="20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widowControl/>
      <w:wordWrap/>
      <w:autoSpaceDE/>
      <w:autoSpaceDN/>
      <w:spacing w:before="240" w:after="0" w:line="240" w:lineRule="auto"/>
      <w:jc w:val="left"/>
      <w:outlineLvl w:val="0"/>
    </w:pPr>
    <w:rPr>
      <w:rFonts w:ascii="맑은 고딕" w:eastAsia="맑은 고딕" w:hAnsi="맑은 고딕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1"/>
    </w:pPr>
    <w:rPr>
      <w:rFonts w:ascii="맑은 고딕" w:eastAsia="맑은 고딕" w:hAnsi="맑은 고딕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2"/>
    </w:pPr>
    <w:rPr>
      <w:rFonts w:ascii="맑은 고딕" w:eastAsia="맑은 고딕" w:hAnsi="맑은 고딕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3"/>
    </w:pPr>
    <w:rPr>
      <w:rFonts w:ascii="맑은 고딕" w:eastAsia="맑은 고딕" w:hAnsi="맑은 고딕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4"/>
    </w:pPr>
    <w:rPr>
      <w:rFonts w:ascii="맑은 고딕" w:eastAsia="맑은 고딕" w:hAnsi="맑은 고딕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5"/>
    </w:pPr>
    <w:rPr>
      <w:rFonts w:ascii="맑은 고딕" w:eastAsia="맑은 고딕" w:hAnsi="맑은 고딕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6"/>
    </w:pPr>
    <w:rPr>
      <w:rFonts w:ascii="맑은 고딕" w:eastAsia="맑은 고딕" w:hAnsi="맑은 고딕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7"/>
    </w:pPr>
    <w:rPr>
      <w:rFonts w:ascii="맑은 고딕" w:eastAsia="맑은 고딕" w:hAnsi="맑은 고딕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8"/>
    </w:pPr>
    <w:rPr>
      <w:rFonts w:ascii="맑은 고딕" w:eastAsia="맑은 고딕" w:hAnsi="맑은 고딕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widowControl/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widowControl/>
      <w:numPr>
        <w:ilvl w:val="1"/>
      </w:numPr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widowControl/>
      <w:wordWrap/>
      <w:autoSpaceDE/>
      <w:autoSpaceDN/>
      <w:spacing w:before="200" w:after="0" w:line="240" w:lineRule="auto"/>
      <w:ind w:left="864" w:right="864"/>
      <w:jc w:val="center"/>
    </w:pPr>
    <w:rPr>
      <w:rFonts w:ascii="맑은 고딕" w:eastAsia="맑은 고딕" w:hAnsi="맑은 고딕"/>
      <w:i/>
      <w:iCs/>
      <w:color w:val="404040" w:themeColor="text1" w:themeTint="BF"/>
      <w:kern w:val="0"/>
      <w:sz w:val="22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wordWrap/>
      <w:autoSpaceDE/>
      <w:autoSpaceDN/>
      <w:spacing w:before="360" w:after="360" w:line="240" w:lineRule="auto"/>
      <w:ind w:left="864" w:right="864"/>
      <w:jc w:val="center"/>
    </w:pPr>
    <w:rPr>
      <w:rFonts w:ascii="맑은 고딕" w:eastAsia="맑은 고딕" w:hAnsi="맑은 고딕"/>
      <w:i/>
      <w:iCs/>
      <w:color w:val="1F4E79" w:themeColor="accent1" w:themeShade="80"/>
      <w:kern w:val="0"/>
      <w:sz w:val="22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widowControl/>
      <w:wordWrap/>
      <w:autoSpaceDE/>
      <w:autoSpaceDN/>
      <w:spacing w:after="200" w:line="240" w:lineRule="auto"/>
      <w:jc w:val="left"/>
    </w:pPr>
    <w:rPr>
      <w:rFonts w:ascii="맑은 고딕" w:eastAsia="맑은 고딕" w:hAnsi="맑은 고딕"/>
      <w:i/>
      <w:iCs/>
      <w:color w:val="44546A" w:themeColor="text2"/>
      <w:kern w:val="0"/>
      <w:sz w:val="2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Segoe UI"/>
      <w:kern w:val="0"/>
      <w:sz w:val="22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wordWrap/>
      <w:autoSpaceDE/>
      <w:autoSpaceDN/>
      <w:spacing w:after="0" w:line="240" w:lineRule="auto"/>
      <w:ind w:left="1152" w:right="1152"/>
      <w:jc w:val="left"/>
    </w:pPr>
    <w:rPr>
      <w:rFonts w:ascii="맑은 고딕" w:eastAsia="맑은 고딕" w:hAnsi="맑은 고딕"/>
      <w:i/>
      <w:iCs/>
      <w:color w:val="1F4E79" w:themeColor="accent1" w:themeShade="80"/>
      <w:kern w:val="0"/>
      <w:sz w:val="22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jc w:val="left"/>
    </w:pPr>
    <w:rPr>
      <w:rFonts w:ascii="맑은 고딕" w:eastAsia="맑은 고딕" w:hAnsi="맑은 고딕"/>
      <w:kern w:val="0"/>
      <w:sz w:val="22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360"/>
      <w:jc w:val="left"/>
    </w:pPr>
    <w:rPr>
      <w:rFonts w:ascii="맑은 고딕" w:eastAsia="맑은 고딕" w:hAnsi="맑은 고딕"/>
      <w:kern w:val="0"/>
      <w:sz w:val="22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Segoe UI"/>
      <w:kern w:val="0"/>
      <w:sz w:val="22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theme="majorBidi"/>
      <w:kern w:val="0"/>
      <w:sz w:val="22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20" w:line="240" w:lineRule="auto"/>
      <w:ind w:left="1757"/>
      <w:jc w:val="left"/>
    </w:pPr>
    <w:rPr>
      <w:rFonts w:ascii="맑은 고딕" w:eastAsia="맑은 고딕" w:hAnsi="맑은 고딕"/>
      <w:kern w:val="0"/>
      <w:sz w:val="22"/>
    </w:r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i/>
      <w:iCs/>
      <w:kern w:val="0"/>
      <w:sz w:val="22"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220"/>
      <w:jc w:val="left"/>
    </w:pPr>
    <w:rPr>
      <w:rFonts w:ascii="맑은 고딕" w:eastAsia="맑은 고딕" w:hAnsi="맑은 고딕"/>
      <w:kern w:val="0"/>
      <w:sz w:val="22"/>
    </w:r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440"/>
      <w:jc w:val="left"/>
    </w:pPr>
    <w:rPr>
      <w:rFonts w:ascii="맑은 고딕" w:eastAsia="맑은 고딕" w:hAnsi="맑은 고딕"/>
      <w:kern w:val="0"/>
      <w:sz w:val="22"/>
    </w:r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660"/>
      <w:jc w:val="left"/>
    </w:pPr>
    <w:rPr>
      <w:rFonts w:ascii="맑은 고딕" w:eastAsia="맑은 고딕" w:hAnsi="맑은 고딕"/>
      <w:kern w:val="0"/>
      <w:sz w:val="22"/>
    </w:r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880"/>
      <w:jc w:val="left"/>
    </w:pPr>
    <w:rPr>
      <w:rFonts w:ascii="맑은 고딕" w:eastAsia="맑은 고딕" w:hAnsi="맑은 고딕"/>
      <w:kern w:val="0"/>
      <w:sz w:val="22"/>
    </w:r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1100"/>
      <w:jc w:val="left"/>
    </w:pPr>
    <w:rPr>
      <w:rFonts w:ascii="맑은 고딕" w:eastAsia="맑은 고딕" w:hAnsi="맑은 고딕"/>
      <w:kern w:val="0"/>
      <w:sz w:val="22"/>
    </w:r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1320"/>
      <w:jc w:val="left"/>
    </w:pPr>
    <w:rPr>
      <w:rFonts w:ascii="맑은 고딕" w:eastAsia="맑은 고딕" w:hAnsi="맑은 고딕"/>
      <w:kern w:val="0"/>
      <w:sz w:val="22"/>
    </w:r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1540"/>
      <w:jc w:val="left"/>
    </w:pPr>
    <w:rPr>
      <w:rFonts w:ascii="맑은 고딕" w:eastAsia="맑은 고딕" w:hAnsi="맑은 고딕"/>
      <w:kern w:val="0"/>
      <w:sz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1080" w:hanging="1080"/>
      <w:jc w:val="left"/>
    </w:pPr>
    <w:rPr>
      <w:rFonts w:ascii="맑은 고딕" w:eastAsia="맑은 고딕" w:hAnsi="맑은 고딕" w:cstheme="majorBidi"/>
      <w:kern w:val="0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36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6">
    <w:name w:val="List 2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72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6">
    <w:name w:val="List 3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08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3">
    <w:name w:val="List 4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44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3">
    <w:name w:val="List 5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80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8">
    <w:name w:val="List Continue 2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72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8">
    <w:name w:val="List Continue 3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108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5">
    <w:name w:val="List Continue 4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144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5">
    <w:name w:val="List Continue 5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180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affa">
    <w:name w:val="List Paragraph"/>
    <w:basedOn w:val="a2"/>
    <w:uiPriority w:val="34"/>
    <w:semiHidden/>
    <w:unhideWhenUsed/>
    <w:qFormat/>
    <w:rsid w:val="00BE270A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BE270A"/>
    <w:pPr>
      <w:widowControl/>
      <w:numPr>
        <w:numId w:val="13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BE270A"/>
    <w:pPr>
      <w:widowControl/>
      <w:numPr>
        <w:numId w:val="14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BE270A"/>
    <w:pPr>
      <w:widowControl/>
      <w:numPr>
        <w:numId w:val="15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BE270A"/>
    <w:pPr>
      <w:widowControl/>
      <w:numPr>
        <w:numId w:val="16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BE270A"/>
    <w:pPr>
      <w:widowControl/>
      <w:numPr>
        <w:numId w:val="17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BE270A"/>
    <w:pPr>
      <w:widowControl/>
      <w:numPr>
        <w:numId w:val="8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BE270A"/>
    <w:pPr>
      <w:widowControl/>
      <w:numPr>
        <w:numId w:val="9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BE270A"/>
    <w:pPr>
      <w:widowControl/>
      <w:numPr>
        <w:numId w:val="10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BE270A"/>
    <w:pPr>
      <w:widowControl/>
      <w:numPr>
        <w:numId w:val="11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BE270A"/>
    <w:pPr>
      <w:widowControl/>
      <w:numPr>
        <w:numId w:val="12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22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affe">
    <w:name w:val="toa heading"/>
    <w:basedOn w:val="a2"/>
    <w:next w:val="a2"/>
    <w:uiPriority w:val="99"/>
    <w:semiHidden/>
    <w:unhideWhenUsed/>
    <w:rsid w:val="00BE270A"/>
    <w:pPr>
      <w:widowControl/>
      <w:wordWrap/>
      <w:autoSpaceDE/>
      <w:autoSpaceDN/>
      <w:spacing w:before="120" w:after="0" w:line="240" w:lineRule="auto"/>
      <w:jc w:val="left"/>
    </w:pPr>
    <w:rPr>
      <w:rFonts w:ascii="맑은 고딕" w:eastAsia="맑은 고딕" w:hAnsi="맑은 고딕" w:cstheme="majorBidi"/>
      <w:b/>
      <w:bCs/>
      <w:kern w:val="0"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widowControl/>
      <w:wordWrap/>
      <w:autoSpaceDE/>
      <w:autoSpaceDN/>
      <w:spacing w:after="0" w:line="240" w:lineRule="auto"/>
      <w:ind w:left="2880"/>
      <w:jc w:val="left"/>
    </w:pPr>
    <w:rPr>
      <w:rFonts w:ascii="맑은 고딕" w:eastAsia="맑은 고딕" w:hAnsi="맑은 고딕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Times New Roman"/>
      <w:kern w:val="0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widowControl/>
      <w:wordWrap/>
      <w:autoSpaceDE/>
      <w:autoSpaceDN/>
      <w:spacing w:after="120" w:line="48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36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widowControl/>
      <w:wordWrap/>
      <w:autoSpaceDE/>
      <w:autoSpaceDN/>
      <w:spacing w:after="120" w:line="480" w:lineRule="auto"/>
      <w:ind w:left="36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720"/>
      <w:jc w:val="left"/>
    </w:pPr>
    <w:rPr>
      <w:rFonts w:ascii="맑은 고딕" w:eastAsia="맑은 고딕" w:hAnsi="맑은 고딕"/>
      <w:kern w:val="0"/>
      <w:sz w:val="22"/>
    </w:r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432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22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44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66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88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10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32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54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76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98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affff5">
    <w:name w:val="index heading"/>
    <w:basedOn w:val="a2"/>
    <w:next w:val="1c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theme="majorBidi"/>
      <w:b/>
      <w:bCs/>
      <w:kern w:val="0"/>
      <w:sz w:val="22"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432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rd\AppData\Local\Microsoft\Office\16.0\DTS\ko-KR%7b64245886-7755-4C85-B7CA-FC2B9AFCE6D6%7d\%7bFD481566-6B28-4985-8429-6484E79945D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A802EA-08FF-486A-8144-F2807A94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{FD481566-6B28-4985-8429-6484E79945D7}tf02786999</Template>
  <TotalTime>0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2020-05-16T11:29:00Z</dcterms:created>
  <dcterms:modified xsi:type="dcterms:W3CDTF">2020-05-20T05:08:00Z</dcterms:modified>
</cp:coreProperties>
</file>