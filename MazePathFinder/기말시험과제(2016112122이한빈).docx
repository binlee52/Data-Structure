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87DE" w14:textId="65AF8104" w:rsidR="00A9204E" w:rsidRPr="00343C38" w:rsidRDefault="002A33C8" w:rsidP="00153670">
      <w:pPr>
        <w:jc w:val="left"/>
        <w:rPr>
          <w:rFonts w:ascii="D2Coding ligature" w:eastAsia="D2Coding ligature" w:hAnsi="D2Coding ligature"/>
          <w:b/>
          <w:bCs/>
          <w:sz w:val="28"/>
          <w:szCs w:val="28"/>
        </w:rPr>
      </w:pPr>
      <w:r w:rsidRPr="00343C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D7FF8" wp14:editId="531FA8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53100" cy="1440180"/>
                <wp:effectExtent l="0" t="0" r="0" b="762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930D9" w14:textId="77777777" w:rsidR="005C33FB" w:rsidRPr="002A33C8" w:rsidRDefault="005C33FB" w:rsidP="002A33C8">
                            <w:pPr>
                              <w:jc w:val="center"/>
                              <w:rPr>
                                <w:rFonts w:ascii="D2Coding ligature" w:eastAsia="D2Coding ligature" w:hAnsi="D2Coding ligature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sz w:val="48"/>
                                <w:szCs w:val="48"/>
                              </w:rPr>
                              <w:t>자료구조와실습</w:t>
                            </w:r>
                            <w:r w:rsidRPr="0074448C">
                              <w:rPr>
                                <w:rFonts w:ascii="HY헤드라인M" w:eastAsia="HY헤드라인M" w:hint="eastAsia"/>
                              </w:rPr>
                              <w:br/>
                            </w:r>
                            <w:r w:rsidRPr="002A33C8">
                              <w:rPr>
                                <w:rFonts w:ascii="D2Coding ligature" w:eastAsia="D2Coding ligature" w:hAnsi="D2Coding ligature" w:hint="eastAsia"/>
                                <w:sz w:val="30"/>
                                <w:szCs w:val="30"/>
                              </w:rPr>
                              <w:t xml:space="preserve">- 기말 시험 과제 </w:t>
                            </w:r>
                            <w:r w:rsidRPr="002A33C8">
                              <w:rPr>
                                <w:rFonts w:ascii="D2Coding ligature" w:eastAsia="D2Coding ligature" w:hAnsi="D2Coding ligature" w:cs="바탕" w:hint="eastAsia"/>
                                <w:sz w:val="30"/>
                                <w:szCs w:val="30"/>
                              </w:rPr>
                              <w:t>–</w:t>
                            </w:r>
                          </w:p>
                          <w:p w14:paraId="4DF3CBE6" w14:textId="77777777" w:rsidR="005C33FB" w:rsidRPr="002A33C8" w:rsidRDefault="005C33FB" w:rsidP="002A33C8">
                            <w:pPr>
                              <w:jc w:val="right"/>
                              <w:rPr>
                                <w:rFonts w:ascii="D2Coding ligature" w:eastAsia="D2Coding ligature" w:hAnsi="D2Coding ligature"/>
                              </w:rPr>
                            </w:pPr>
                            <w:r w:rsidRPr="002A33C8">
                              <w:rPr>
                                <w:rFonts w:ascii="D2Coding ligature" w:eastAsia="D2Coding ligature" w:hAnsi="D2Coding ligature" w:hint="eastAsia"/>
                              </w:rPr>
                              <w:t>동국대학교 컴퓨터공학과</w:t>
                            </w:r>
                            <w:r w:rsidRPr="002A33C8">
                              <w:rPr>
                                <w:rFonts w:ascii="D2Coding ligature" w:eastAsia="D2Coding ligature" w:hAnsi="D2Coding ligature"/>
                              </w:rPr>
                              <w:br/>
                              <w:t xml:space="preserve">2016112122 </w:t>
                            </w:r>
                            <w:r w:rsidRPr="002A33C8">
                              <w:rPr>
                                <w:rFonts w:ascii="D2Coding ligature" w:eastAsia="D2Coding ligature" w:hAnsi="D2Coding ligature" w:hint="eastAsia"/>
                              </w:rPr>
                              <w:t>이한빈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D7FF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0;width:453pt;height:11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" fillcolor="white [3201]" stroked="f" strokeweight=".5pt">
                <v:textbox>
                  <w:txbxContent>
                    <w:p w14:paraId="569930D9" w14:textId="77777777" w:rsidR="005C33FB" w:rsidRPr="002A33C8" w:rsidRDefault="005C33FB" w:rsidP="002A33C8">
                      <w:pPr>
                        <w:jc w:val="center"/>
                        <w:rPr>
                          <w:rFonts w:ascii="D2Coding ligature" w:eastAsia="D2Coding ligature" w:hAnsi="D2Coding ligature"/>
                        </w:rPr>
                      </w:pPr>
                      <w:r>
                        <w:rPr>
                          <w:rFonts w:ascii="HY헤드라인M" w:eastAsia="HY헤드라인M" w:hint="eastAsia"/>
                          <w:sz w:val="48"/>
                          <w:szCs w:val="48"/>
                        </w:rPr>
                        <w:t>자료구조와실습</w:t>
                      </w:r>
                      <w:r w:rsidRPr="0074448C">
                        <w:rPr>
                          <w:rFonts w:ascii="HY헤드라인M" w:eastAsia="HY헤드라인M" w:hint="eastAsia"/>
                        </w:rPr>
                        <w:br/>
                      </w:r>
                      <w:r w:rsidRPr="002A33C8">
                        <w:rPr>
                          <w:rFonts w:ascii="D2Coding ligature" w:eastAsia="D2Coding ligature" w:hAnsi="D2Coding ligature" w:hint="eastAsia"/>
                          <w:sz w:val="30"/>
                          <w:szCs w:val="30"/>
                        </w:rPr>
                        <w:t xml:space="preserve">- 기말 시험 과제 </w:t>
                      </w:r>
                      <w:r w:rsidRPr="002A33C8">
                        <w:rPr>
                          <w:rFonts w:ascii="D2Coding ligature" w:eastAsia="D2Coding ligature" w:hAnsi="D2Coding ligature" w:cs="바탕" w:hint="eastAsia"/>
                          <w:sz w:val="30"/>
                          <w:szCs w:val="30"/>
                        </w:rPr>
                        <w:t>–</w:t>
                      </w:r>
                    </w:p>
                    <w:p w14:paraId="4DF3CBE6" w14:textId="77777777" w:rsidR="005C33FB" w:rsidRPr="002A33C8" w:rsidRDefault="005C33FB" w:rsidP="002A33C8">
                      <w:pPr>
                        <w:jc w:val="right"/>
                        <w:rPr>
                          <w:rFonts w:ascii="D2Coding ligature" w:eastAsia="D2Coding ligature" w:hAnsi="D2Coding ligature"/>
                        </w:rPr>
                      </w:pPr>
                      <w:r w:rsidRPr="002A33C8">
                        <w:rPr>
                          <w:rFonts w:ascii="D2Coding ligature" w:eastAsia="D2Coding ligature" w:hAnsi="D2Coding ligature" w:hint="eastAsia"/>
                        </w:rPr>
                        <w:t>동국대학교 컴퓨터공학과</w:t>
                      </w:r>
                      <w:r w:rsidRPr="002A33C8">
                        <w:rPr>
                          <w:rFonts w:ascii="D2Coding ligature" w:eastAsia="D2Coding ligature" w:hAnsi="D2Coding ligature"/>
                        </w:rPr>
                        <w:br/>
                        <w:t xml:space="preserve">2016112122 </w:t>
                      </w:r>
                      <w:r w:rsidRPr="002A33C8">
                        <w:rPr>
                          <w:rFonts w:ascii="D2Coding ligature" w:eastAsia="D2Coding ligature" w:hAnsi="D2Coding ligature" w:hint="eastAsia"/>
                        </w:rPr>
                        <w:t>이한빈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3C38">
        <w:rPr>
          <w:rFonts w:ascii="D2Coding ligature" w:eastAsia="D2Coding ligature" w:hAnsi="D2Coding ligature" w:hint="eastAsia"/>
          <w:b/>
          <w:bCs/>
          <w:sz w:val="28"/>
          <w:szCs w:val="28"/>
        </w:rPr>
        <w:t>P</w:t>
      </w:r>
      <w:r w:rsidRPr="00343C38">
        <w:rPr>
          <w:rFonts w:ascii="D2Coding ligature" w:eastAsia="D2Coding ligature" w:hAnsi="D2Coding ligature"/>
          <w:b/>
          <w:bCs/>
          <w:sz w:val="28"/>
          <w:szCs w:val="28"/>
        </w:rPr>
        <w:t>tyQueue Class</w:t>
      </w:r>
    </w:p>
    <w:p w14:paraId="18B0203D" w14:textId="769022BA" w:rsidR="002A33C8" w:rsidRDefault="002A33C8" w:rsidP="00153670">
      <w:pP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B</w:t>
      </w:r>
      <w:r>
        <w:rPr>
          <w:rFonts w:ascii="D2Coding ligature" w:eastAsia="D2Coding ligature" w:hAnsi="D2Coding ligature"/>
        </w:rPr>
        <w:t>FS</w:t>
      </w:r>
      <w:r>
        <w:rPr>
          <w:rFonts w:ascii="D2Coding ligature" w:eastAsia="D2Coding ligature" w:hAnsi="D2Coding ligature" w:hint="eastAsia"/>
        </w:rPr>
        <w:t xml:space="preserve">를 사용하기 위해선 </w:t>
      </w:r>
      <w:r>
        <w:rPr>
          <w:rFonts w:ascii="D2Coding ligature" w:eastAsia="D2Coding ligature" w:hAnsi="D2Coding ligature"/>
        </w:rPr>
        <w:t>Queue</w:t>
      </w:r>
      <w:r>
        <w:rPr>
          <w:rFonts w:ascii="D2Coding ligature" w:eastAsia="D2Coding ligature" w:hAnsi="D2Coding ligature" w:hint="eastAsia"/>
        </w:rPr>
        <w:t>가 필요하다.</w:t>
      </w:r>
      <w:r>
        <w:rPr>
          <w:rFonts w:ascii="D2Coding ligature" w:eastAsia="D2Coding ligature" w:hAnsi="D2Coding ligature"/>
        </w:rPr>
        <w:t xml:space="preserve"> </w:t>
      </w:r>
      <w:r>
        <w:rPr>
          <w:rFonts w:ascii="D2Coding ligature" w:eastAsia="D2Coding ligature" w:hAnsi="D2Coding ligature" w:hint="eastAsia"/>
        </w:rPr>
        <w:t>상자를 민 횟수와 걸은 횟수가 적을수록 우선순위를 부여하고, 우선 순위가 높은</w:t>
      </w:r>
      <w:r>
        <w:rPr>
          <w:rFonts w:ascii="D2Coding ligature" w:eastAsia="D2Coding ligature" w:hAnsi="D2Coding ligature"/>
        </w:rPr>
        <w:t xml:space="preserve"> </w:t>
      </w:r>
      <w:r>
        <w:rPr>
          <w:rFonts w:ascii="D2Coding ligature" w:eastAsia="D2Coding ligature" w:hAnsi="D2Coding ligature" w:hint="eastAsia"/>
        </w:rPr>
        <w:t xml:space="preserve">값이 먼저 </w:t>
      </w:r>
      <w:r>
        <w:rPr>
          <w:rFonts w:ascii="D2Coding ligature" w:eastAsia="D2Coding ligature" w:hAnsi="D2Coding ligature"/>
        </w:rPr>
        <w:t xml:space="preserve">Dequeue </w:t>
      </w:r>
      <w:r>
        <w:rPr>
          <w:rFonts w:ascii="D2Coding ligature" w:eastAsia="D2Coding ligature" w:hAnsi="D2Coding ligature" w:hint="eastAsia"/>
        </w:rPr>
        <w:t>될 수</w:t>
      </w:r>
      <w:r w:rsidR="00273CDF">
        <w:rPr>
          <w:rFonts w:ascii="D2Coding ligature" w:eastAsia="D2Coding ligature" w:hAnsi="D2Coding ligature" w:hint="eastAsia"/>
        </w:rPr>
        <w:t xml:space="preserve"> 있어야 하므로 </w:t>
      </w:r>
      <w:r w:rsidR="00273CDF">
        <w:rPr>
          <w:rFonts w:ascii="D2Coding ligature" w:eastAsia="D2Coding ligature" w:hAnsi="D2Coding ligature"/>
        </w:rPr>
        <w:t>Linked List</w:t>
      </w:r>
      <w:r w:rsidR="00273CDF">
        <w:rPr>
          <w:rFonts w:ascii="D2Coding ligature" w:eastAsia="D2Coding ligature" w:hAnsi="D2Coding ligature" w:hint="eastAsia"/>
        </w:rPr>
        <w:t xml:space="preserve">로 구현된 </w:t>
      </w:r>
      <w:r w:rsidR="00273CDF">
        <w:rPr>
          <w:rFonts w:ascii="D2Coding ligature" w:eastAsia="D2Coding ligature" w:hAnsi="D2Coding ligature"/>
        </w:rPr>
        <w:t xml:space="preserve">Queue </w:t>
      </w:r>
      <w:r w:rsidR="00273CDF">
        <w:rPr>
          <w:rFonts w:ascii="D2Coding ligature" w:eastAsia="D2Coding ligature" w:hAnsi="D2Coding ligature" w:hint="eastAsia"/>
        </w:rPr>
        <w:t>대신에,</w:t>
      </w:r>
      <w:r>
        <w:rPr>
          <w:rFonts w:ascii="D2Coding ligature" w:eastAsia="D2Coding ligature" w:hAnsi="D2Coding ligature" w:hint="eastAsia"/>
        </w:rPr>
        <w:t xml:space="preserve"> </w:t>
      </w:r>
      <w:r w:rsidR="00E41AE1">
        <w:rPr>
          <w:rFonts w:ascii="D2Coding ligature" w:eastAsia="D2Coding ligature" w:hAnsi="D2Coding ligature"/>
        </w:rPr>
        <w:t xml:space="preserve">heap </w:t>
      </w:r>
      <w:r w:rsidR="00E41AE1">
        <w:rPr>
          <w:rFonts w:ascii="D2Coding ligature" w:eastAsia="D2Coding ligature" w:hAnsi="D2Coding ligature" w:hint="eastAsia"/>
        </w:rPr>
        <w:t xml:space="preserve">구조를 기반으로 구현된 </w:t>
      </w:r>
      <w:r>
        <w:rPr>
          <w:rFonts w:ascii="D2Coding ligature" w:eastAsia="D2Coding ligature" w:hAnsi="D2Coding ligature" w:hint="eastAsia"/>
        </w:rPr>
        <w:t>우선순위 큐를 사용하였다.</w:t>
      </w:r>
      <w:r>
        <w:rPr>
          <w:rFonts w:ascii="D2Coding ligature" w:eastAsia="D2Coding ligature" w:hAnsi="D2Coding ligature"/>
        </w:rPr>
        <w:t xml:space="preserve"> </w:t>
      </w: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6"/>
        <w:gridCol w:w="1556"/>
        <w:gridCol w:w="6044"/>
      </w:tblGrid>
      <w:tr w:rsidR="00E41AE1" w14:paraId="657FDA4A" w14:textId="77777777" w:rsidTr="004D7FA5">
        <w:trPr>
          <w:trHeight w:val="343"/>
        </w:trPr>
        <w:tc>
          <w:tcPr>
            <w:tcW w:w="1416" w:type="dxa"/>
          </w:tcPr>
          <w:p w14:paraId="6C75EC16" w14:textId="73DF78EF" w:rsidR="00E41AE1" w:rsidRPr="0099348B" w:rsidRDefault="00E41AE1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R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eturn Type</w:t>
            </w:r>
          </w:p>
        </w:tc>
        <w:tc>
          <w:tcPr>
            <w:tcW w:w="1556" w:type="dxa"/>
          </w:tcPr>
          <w:p w14:paraId="02EEF8D7" w14:textId="21BCBA3C" w:rsidR="00E41AE1" w:rsidRPr="0099348B" w:rsidRDefault="00E41AE1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/>
                <w:b/>
                <w:bCs/>
              </w:rPr>
              <w:t>Function name</w:t>
            </w:r>
          </w:p>
        </w:tc>
        <w:tc>
          <w:tcPr>
            <w:tcW w:w="6044" w:type="dxa"/>
          </w:tcPr>
          <w:p w14:paraId="24CCF280" w14:textId="06E75FE7" w:rsidR="00E41AE1" w:rsidRPr="0099348B" w:rsidRDefault="00E41AE1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/>
                <w:b/>
                <w:bCs/>
              </w:rPr>
              <w:t>Description</w:t>
            </w:r>
          </w:p>
        </w:tc>
      </w:tr>
      <w:tr w:rsidR="00E41AE1" w14:paraId="3B832966" w14:textId="77777777" w:rsidTr="004D7FA5">
        <w:tc>
          <w:tcPr>
            <w:tcW w:w="1416" w:type="dxa"/>
          </w:tcPr>
          <w:p w14:paraId="74E625CA" w14:textId="00552488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oid</w:t>
            </w:r>
          </w:p>
        </w:tc>
        <w:tc>
          <w:tcPr>
            <w:tcW w:w="1556" w:type="dxa"/>
          </w:tcPr>
          <w:p w14:paraId="3C44BF94" w14:textId="15951947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e</w:t>
            </w:r>
            <w:r>
              <w:rPr>
                <w:rFonts w:ascii="D2Coding ligature" w:eastAsia="D2Coding ligature" w:hAnsi="D2Coding ligature"/>
              </w:rPr>
              <w:t>nqueue</w:t>
            </w:r>
          </w:p>
        </w:tc>
        <w:tc>
          <w:tcPr>
            <w:tcW w:w="6044" w:type="dxa"/>
          </w:tcPr>
          <w:p w14:paraId="34765AB9" w14:textId="49540316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Q</w:t>
            </w:r>
            <w:r>
              <w:rPr>
                <w:rFonts w:ascii="D2Coding ligature" w:eastAsia="D2Coding ligature" w:hAnsi="D2Coding ligature"/>
              </w:rPr>
              <w:t>ueue</w:t>
            </w:r>
            <w:r>
              <w:rPr>
                <w:rFonts w:ascii="D2Coding ligature" w:eastAsia="D2Coding ligature" w:hAnsi="D2Coding ligature" w:hint="eastAsia"/>
              </w:rPr>
              <w:t xml:space="preserve">의 마지막 노드 뒤에 </w:t>
            </w:r>
            <w:r>
              <w:rPr>
                <w:rFonts w:ascii="D2Coding ligature" w:eastAsia="D2Coding ligature" w:hAnsi="D2Coding ligature"/>
              </w:rPr>
              <w:t>data</w:t>
            </w:r>
            <w:r>
              <w:rPr>
                <w:rFonts w:ascii="D2Coding ligature" w:eastAsia="D2Coding ligature" w:hAnsi="D2Coding ligature" w:hint="eastAsia"/>
              </w:rPr>
              <w:t>가 삽입된 후,</w:t>
            </w:r>
            <w:r>
              <w:rPr>
                <w:rFonts w:ascii="D2Coding ligature" w:eastAsia="D2Coding ligature" w:hAnsi="D2Coding ligature"/>
              </w:rPr>
              <w:t xml:space="preserve"> Reheapup </w:t>
            </w:r>
            <w:r>
              <w:rPr>
                <w:rFonts w:ascii="D2Coding ligature" w:eastAsia="D2Coding ligature" w:hAnsi="D2Coding ligature" w:hint="eastAsia"/>
              </w:rPr>
              <w:t>과정이 일어난다.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 xml:space="preserve">이를 통해 힙속성을 회복하고 우선순위가 높은 </w:t>
            </w:r>
            <w:r>
              <w:rPr>
                <w:rFonts w:ascii="D2Coding ligature" w:eastAsia="D2Coding ligature" w:hAnsi="D2Coding ligature"/>
              </w:rPr>
              <w:t>data</w:t>
            </w:r>
            <w:r>
              <w:rPr>
                <w:rFonts w:ascii="D2Coding ligature" w:eastAsia="D2Coding ligature" w:hAnsi="D2Coding ligature" w:hint="eastAsia"/>
              </w:rPr>
              <w:t xml:space="preserve">는 먼저 </w:t>
            </w:r>
            <w:r>
              <w:rPr>
                <w:rFonts w:ascii="D2Coding ligature" w:eastAsia="D2Coding ligature" w:hAnsi="D2Coding ligature"/>
              </w:rPr>
              <w:t xml:space="preserve">dequeue </w:t>
            </w:r>
            <w:r>
              <w:rPr>
                <w:rFonts w:ascii="D2Coding ligature" w:eastAsia="D2Coding ligature" w:hAnsi="D2Coding ligature" w:hint="eastAsia"/>
              </w:rPr>
              <w:t>될 수 있게 된다.</w:t>
            </w:r>
          </w:p>
        </w:tc>
      </w:tr>
      <w:tr w:rsidR="00E41AE1" w14:paraId="40F11256" w14:textId="77777777" w:rsidTr="004D7FA5">
        <w:tc>
          <w:tcPr>
            <w:tcW w:w="1416" w:type="dxa"/>
          </w:tcPr>
          <w:p w14:paraId="31D7FEC1" w14:textId="58385AB8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D</w:t>
            </w:r>
            <w:r>
              <w:rPr>
                <w:rFonts w:ascii="D2Coding ligature" w:eastAsia="D2Coding ligature" w:hAnsi="D2Coding ligature"/>
              </w:rPr>
              <w:t>T(template)</w:t>
            </w:r>
          </w:p>
        </w:tc>
        <w:tc>
          <w:tcPr>
            <w:tcW w:w="1556" w:type="dxa"/>
          </w:tcPr>
          <w:p w14:paraId="4654FDA4" w14:textId="6D4C22A3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d</w:t>
            </w:r>
            <w:r>
              <w:rPr>
                <w:rFonts w:ascii="D2Coding ligature" w:eastAsia="D2Coding ligature" w:hAnsi="D2Coding ligature"/>
              </w:rPr>
              <w:t>equeue</w:t>
            </w:r>
          </w:p>
        </w:tc>
        <w:tc>
          <w:tcPr>
            <w:tcW w:w="6044" w:type="dxa"/>
          </w:tcPr>
          <w:p w14:paraId="45935A04" w14:textId="268DA95E" w:rsidR="00E41AE1" w:rsidRDefault="00E41AE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Q</w:t>
            </w:r>
            <w:r>
              <w:rPr>
                <w:rFonts w:ascii="D2Coding ligature" w:eastAsia="D2Coding ligature" w:hAnsi="D2Coding ligature"/>
              </w:rPr>
              <w:t>ueue</w:t>
            </w:r>
            <w:r>
              <w:rPr>
                <w:rFonts w:ascii="D2Coding ligature" w:eastAsia="D2Coding ligature" w:hAnsi="D2Coding ligature" w:hint="eastAsia"/>
              </w:rPr>
              <w:t xml:space="preserve">의 </w:t>
            </w:r>
            <w:r>
              <w:rPr>
                <w:rFonts w:ascii="D2Coding ligature" w:eastAsia="D2Coding ligature" w:hAnsi="D2Coding ligature"/>
              </w:rPr>
              <w:t xml:space="preserve">top </w:t>
            </w:r>
            <w:r>
              <w:rPr>
                <w:rFonts w:ascii="D2Coding ligature" w:eastAsia="D2Coding ligature" w:hAnsi="D2Coding ligature" w:hint="eastAsia"/>
              </w:rPr>
              <w:t>노드가 출력된다.</w:t>
            </w:r>
            <w:r>
              <w:rPr>
                <w:rFonts w:ascii="D2Coding ligature" w:eastAsia="D2Coding ligature" w:hAnsi="D2Coding ligature"/>
              </w:rPr>
              <w:t xml:space="preserve"> Queue</w:t>
            </w:r>
            <w:r>
              <w:rPr>
                <w:rFonts w:ascii="D2Coding ligature" w:eastAsia="D2Coding ligature" w:hAnsi="D2Coding ligature" w:hint="eastAsia"/>
              </w:rPr>
              <w:t xml:space="preserve">의 마지막 노드와 </w:t>
            </w:r>
            <w:r>
              <w:rPr>
                <w:rFonts w:ascii="D2Coding ligature" w:eastAsia="D2Coding ligature" w:hAnsi="D2Coding ligature"/>
              </w:rPr>
              <w:t>top</w:t>
            </w:r>
            <w:r>
              <w:rPr>
                <w:rFonts w:ascii="D2Coding ligature" w:eastAsia="D2Coding ligature" w:hAnsi="D2Coding ligature" w:hint="eastAsia"/>
              </w:rPr>
              <w:t>노드가 교체된 후,</w:t>
            </w:r>
            <w:r>
              <w:rPr>
                <w:rFonts w:ascii="D2Coding ligature" w:eastAsia="D2Coding ligature" w:hAnsi="D2Coding ligature"/>
              </w:rPr>
              <w:t xml:space="preserve"> root</w:t>
            </w:r>
            <w:r>
              <w:rPr>
                <w:rFonts w:ascii="D2Coding ligature" w:eastAsia="D2Coding ligature" w:hAnsi="D2Coding ligature" w:hint="eastAsia"/>
              </w:rPr>
              <w:t xml:space="preserve">부터 </w:t>
            </w:r>
            <w:r>
              <w:rPr>
                <w:rFonts w:ascii="D2Coding ligature" w:eastAsia="D2Coding ligature" w:hAnsi="D2Coding ligature"/>
              </w:rPr>
              <w:t xml:space="preserve">reheapdown </w:t>
            </w:r>
            <w:r>
              <w:rPr>
                <w:rFonts w:ascii="D2Coding ligature" w:eastAsia="D2Coding ligature" w:hAnsi="D2Coding ligature" w:hint="eastAsia"/>
              </w:rPr>
              <w:t>과정을 통해 힙속성을 회복한다.</w:t>
            </w:r>
          </w:p>
        </w:tc>
      </w:tr>
    </w:tbl>
    <w:p w14:paraId="7D31B3FE" w14:textId="4D1BA90C" w:rsidR="002A33C8" w:rsidRDefault="002A33C8" w:rsidP="00153670">
      <w:pPr>
        <w:jc w:val="left"/>
        <w:rPr>
          <w:rFonts w:ascii="D2Coding ligature" w:eastAsia="D2Coding ligature" w:hAnsi="D2Coding ligature"/>
        </w:rPr>
      </w:pPr>
    </w:p>
    <w:p w14:paraId="59F699F4" w14:textId="269D36C4" w:rsidR="007B102F" w:rsidRPr="00343C38" w:rsidRDefault="007B102F" w:rsidP="00153670">
      <w:pPr>
        <w:jc w:val="left"/>
        <w:rPr>
          <w:rFonts w:ascii="D2Coding ligature" w:eastAsia="D2Coding ligature" w:hAnsi="D2Coding ligature"/>
          <w:b/>
          <w:bCs/>
          <w:sz w:val="28"/>
          <w:szCs w:val="28"/>
        </w:rPr>
      </w:pPr>
      <w:r w:rsidRPr="00343C38">
        <w:rPr>
          <w:rFonts w:ascii="D2Coding ligature" w:eastAsia="D2Coding ligature" w:hAnsi="D2Coding ligature" w:hint="eastAsia"/>
          <w:b/>
          <w:bCs/>
          <w:sz w:val="28"/>
          <w:szCs w:val="28"/>
        </w:rPr>
        <w:t>P</w:t>
      </w:r>
      <w:r w:rsidRPr="00343C38">
        <w:rPr>
          <w:rFonts w:ascii="D2Coding ligature" w:eastAsia="D2Coding ligature" w:hAnsi="D2Coding ligature"/>
          <w:b/>
          <w:bCs/>
          <w:sz w:val="28"/>
          <w:szCs w:val="28"/>
        </w:rPr>
        <w:t>oint Class</w:t>
      </w:r>
    </w:p>
    <w:p w14:paraId="784AC727" w14:textId="315A9C55" w:rsidR="007B102F" w:rsidRDefault="007B102F" w:rsidP="0099348B">
      <w:pP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그래프에서 좌표 값을 표시하기 위한 </w:t>
      </w:r>
      <w:r>
        <w:rPr>
          <w:rFonts w:ascii="D2Coding ligature" w:eastAsia="D2Coding ligature" w:hAnsi="D2Coding ligature"/>
        </w:rPr>
        <w:t>class</w:t>
      </w:r>
      <w:r>
        <w:rPr>
          <w:rFonts w:ascii="D2Coding ligature" w:eastAsia="D2Coding ligature" w:hAnsi="D2Coding ligature" w:hint="eastAsia"/>
        </w:rPr>
        <w:t>이다.</w:t>
      </w:r>
      <w:r>
        <w:rPr>
          <w:rFonts w:ascii="D2Coding ligature" w:eastAsia="D2Coding ligature" w:hAnsi="D2Coding ligature"/>
        </w:rPr>
        <w:t xml:space="preserve"> copy constructor, operator overloading</w:t>
      </w:r>
      <w:r>
        <w:rPr>
          <w:rFonts w:ascii="D2Coding ligature" w:eastAsia="D2Coding ligature" w:hAnsi="D2Coding ligature" w:hint="eastAsia"/>
        </w:rPr>
        <w:t>을 사용하여 프로그래밍을 편히 할 수 있게 했다.</w:t>
      </w: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343"/>
      </w:tblGrid>
      <w:tr w:rsidR="004D7FA5" w14:paraId="4E006C88" w14:textId="77777777" w:rsidTr="00E36968">
        <w:tc>
          <w:tcPr>
            <w:tcW w:w="1555" w:type="dxa"/>
          </w:tcPr>
          <w:p w14:paraId="0B854CC7" w14:textId="52734105" w:rsidR="004D7FA5" w:rsidRPr="0099348B" w:rsidRDefault="004D7FA5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R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eturn Type</w:t>
            </w:r>
          </w:p>
        </w:tc>
        <w:tc>
          <w:tcPr>
            <w:tcW w:w="3118" w:type="dxa"/>
          </w:tcPr>
          <w:p w14:paraId="13DF3866" w14:textId="2A922F17" w:rsidR="004D7FA5" w:rsidRPr="0099348B" w:rsidRDefault="004D7FA5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/>
                <w:b/>
                <w:bCs/>
              </w:rPr>
              <w:t>Function name</w:t>
            </w:r>
          </w:p>
        </w:tc>
        <w:tc>
          <w:tcPr>
            <w:tcW w:w="4343" w:type="dxa"/>
          </w:tcPr>
          <w:p w14:paraId="75836D2E" w14:textId="452549C4" w:rsidR="004D7FA5" w:rsidRPr="0099348B" w:rsidRDefault="004D7FA5" w:rsidP="0099348B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/>
                <w:b/>
                <w:bCs/>
              </w:rPr>
              <w:t>Description</w:t>
            </w:r>
          </w:p>
        </w:tc>
      </w:tr>
      <w:tr w:rsidR="004D7FA5" w14:paraId="252D6ED5" w14:textId="77777777" w:rsidTr="00E36968">
        <w:tc>
          <w:tcPr>
            <w:tcW w:w="1555" w:type="dxa"/>
          </w:tcPr>
          <w:p w14:paraId="015069C3" w14:textId="77777777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</w:p>
        </w:tc>
        <w:tc>
          <w:tcPr>
            <w:tcW w:w="3118" w:type="dxa"/>
          </w:tcPr>
          <w:p w14:paraId="04F614D7" w14:textId="0F454683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Point(const Point&amp; ref)</w:t>
            </w:r>
          </w:p>
        </w:tc>
        <w:tc>
          <w:tcPr>
            <w:tcW w:w="4343" w:type="dxa"/>
          </w:tcPr>
          <w:p w14:paraId="6F8A3C05" w14:textId="6C7C73BB" w:rsidR="004D7FA5" w:rsidRDefault="00655E90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복사 생성자</w:t>
            </w:r>
            <w:r w:rsidR="004D7FA5">
              <w:rPr>
                <w:rFonts w:ascii="D2Coding ligature" w:eastAsia="D2Coding ligature" w:hAnsi="D2Coding ligature"/>
              </w:rPr>
              <w:t>.</w:t>
            </w:r>
            <w:r w:rsidR="008B61E7">
              <w:rPr>
                <w:rFonts w:ascii="D2Coding ligature" w:eastAsia="D2Coding ligature" w:hAnsi="D2Coding ligature"/>
              </w:rPr>
              <w:t xml:space="preserve"> row, col </w:t>
            </w:r>
            <w:r w:rsidR="008B61E7">
              <w:rPr>
                <w:rFonts w:ascii="D2Coding ligature" w:eastAsia="D2Coding ligature" w:hAnsi="D2Coding ligature" w:hint="eastAsia"/>
              </w:rPr>
              <w:t xml:space="preserve">값을 </w:t>
            </w:r>
            <w:r w:rsidR="0096431B">
              <w:rPr>
                <w:rFonts w:ascii="D2Coding ligature" w:eastAsia="D2Coding ligature" w:hAnsi="D2Coding ligature" w:hint="eastAsia"/>
              </w:rPr>
              <w:t xml:space="preserve">깊은 </w:t>
            </w:r>
            <w:r w:rsidR="008B61E7">
              <w:rPr>
                <w:rFonts w:ascii="D2Coding ligature" w:eastAsia="D2Coding ligature" w:hAnsi="D2Coding ligature" w:hint="eastAsia"/>
              </w:rPr>
              <w:t>복사한다.</w:t>
            </w:r>
          </w:p>
        </w:tc>
      </w:tr>
      <w:tr w:rsidR="004D7FA5" w14:paraId="0BDFBF2A" w14:textId="77777777" w:rsidTr="00E36968">
        <w:tc>
          <w:tcPr>
            <w:tcW w:w="1555" w:type="dxa"/>
          </w:tcPr>
          <w:p w14:paraId="5B01A1E4" w14:textId="518A21CF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void</w:t>
            </w:r>
          </w:p>
        </w:tc>
        <w:tc>
          <w:tcPr>
            <w:tcW w:w="3118" w:type="dxa"/>
          </w:tcPr>
          <w:p w14:paraId="68AC90BA" w14:textId="3B3FD406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set(int x, int y)</w:t>
            </w:r>
          </w:p>
        </w:tc>
        <w:tc>
          <w:tcPr>
            <w:tcW w:w="4343" w:type="dxa"/>
          </w:tcPr>
          <w:p w14:paraId="3F3914CC" w14:textId="7260BDD3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M</w:t>
            </w:r>
            <w:r>
              <w:rPr>
                <w:rFonts w:ascii="D2Coding ligature" w:eastAsia="D2Coding ligature" w:hAnsi="D2Coding ligature"/>
              </w:rPr>
              <w:t>aze Class</w:t>
            </w:r>
            <w:r>
              <w:rPr>
                <w:rFonts w:ascii="D2Coding ligature" w:eastAsia="D2Coding ligature" w:hAnsi="D2Coding ligature" w:hint="eastAsia"/>
              </w:rPr>
              <w:t>에서 사용자의 입력을 받은 후 b</w:t>
            </w:r>
            <w:r>
              <w:rPr>
                <w:rFonts w:ascii="D2Coding ligature" w:eastAsia="D2Coding ligature" w:hAnsi="D2Coding ligature"/>
              </w:rPr>
              <w:t>ox, user, target</w:t>
            </w:r>
            <w:r>
              <w:rPr>
                <w:rFonts w:ascii="D2Coding ligature" w:eastAsia="D2Coding ligature" w:hAnsi="D2Coding ligature" w:hint="eastAsia"/>
              </w:rPr>
              <w:t xml:space="preserve">의 좌표가 설정되므로 이를 위해 좌표를 조정할 수 잇는 </w:t>
            </w:r>
            <w:r>
              <w:rPr>
                <w:rFonts w:ascii="D2Coding ligature" w:eastAsia="D2Coding ligature" w:hAnsi="D2Coding ligature"/>
              </w:rPr>
              <w:t>set()</w:t>
            </w:r>
            <w:r>
              <w:rPr>
                <w:rFonts w:ascii="D2Coding ligature" w:eastAsia="D2Coding ligature" w:hAnsi="D2Coding ligature" w:hint="eastAsia"/>
              </w:rPr>
              <w:t>함수를 구현.</w:t>
            </w:r>
          </w:p>
        </w:tc>
      </w:tr>
      <w:tr w:rsidR="004D7FA5" w14:paraId="532880FD" w14:textId="77777777" w:rsidTr="00E36968">
        <w:tc>
          <w:tcPr>
            <w:tcW w:w="1555" w:type="dxa"/>
          </w:tcPr>
          <w:p w14:paraId="21B554B3" w14:textId="2A87099B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bool</w:t>
            </w:r>
          </w:p>
        </w:tc>
        <w:tc>
          <w:tcPr>
            <w:tcW w:w="3118" w:type="dxa"/>
          </w:tcPr>
          <w:p w14:paraId="447F1179" w14:textId="2F5D54B2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operator==(Point&amp; ref);</w:t>
            </w:r>
          </w:p>
        </w:tc>
        <w:tc>
          <w:tcPr>
            <w:tcW w:w="4343" w:type="dxa"/>
          </w:tcPr>
          <w:p w14:paraId="59CE1C82" w14:textId="7E264358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oint </w:t>
            </w:r>
            <w:r>
              <w:rPr>
                <w:rFonts w:ascii="D2Coding ligature" w:eastAsia="D2Coding ligature" w:hAnsi="D2Coding ligature" w:hint="eastAsia"/>
              </w:rPr>
              <w:t xml:space="preserve">간 </w:t>
            </w:r>
            <w:r>
              <w:rPr>
                <w:rFonts w:ascii="D2Coding ligature" w:eastAsia="D2Coding ligature" w:hAnsi="D2Coding ligature"/>
              </w:rPr>
              <w:t xml:space="preserve">== </w:t>
            </w:r>
            <w:r>
              <w:rPr>
                <w:rFonts w:ascii="D2Coding ligature" w:eastAsia="D2Coding ligature" w:hAnsi="D2Coding ligature" w:hint="eastAsia"/>
              </w:rPr>
              <w:t>연산자 지원</w:t>
            </w:r>
          </w:p>
        </w:tc>
      </w:tr>
      <w:tr w:rsidR="004D7FA5" w14:paraId="0C52AD36" w14:textId="77777777" w:rsidTr="00E36968">
        <w:tc>
          <w:tcPr>
            <w:tcW w:w="1555" w:type="dxa"/>
          </w:tcPr>
          <w:p w14:paraId="53E95AFA" w14:textId="19884A17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bool</w:t>
            </w:r>
          </w:p>
        </w:tc>
        <w:tc>
          <w:tcPr>
            <w:tcW w:w="3118" w:type="dxa"/>
          </w:tcPr>
          <w:p w14:paraId="3A540655" w14:textId="06E3B097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bool operator!=(Point&amp; ref);</w:t>
            </w:r>
          </w:p>
        </w:tc>
        <w:tc>
          <w:tcPr>
            <w:tcW w:w="4343" w:type="dxa"/>
          </w:tcPr>
          <w:p w14:paraId="4483B8BB" w14:textId="092FA6D7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oint </w:t>
            </w:r>
            <w:r>
              <w:rPr>
                <w:rFonts w:ascii="D2Coding ligature" w:eastAsia="D2Coding ligature" w:hAnsi="D2Coding ligature" w:hint="eastAsia"/>
              </w:rPr>
              <w:t xml:space="preserve">간 </w:t>
            </w:r>
            <w:r>
              <w:rPr>
                <w:rFonts w:ascii="D2Coding ligature" w:eastAsia="D2Coding ligature" w:hAnsi="D2Coding ligature"/>
              </w:rPr>
              <w:t xml:space="preserve">!= </w:t>
            </w:r>
            <w:r>
              <w:rPr>
                <w:rFonts w:ascii="D2Coding ligature" w:eastAsia="D2Coding ligature" w:hAnsi="D2Coding ligature" w:hint="eastAsia"/>
              </w:rPr>
              <w:t>연산자 지원</w:t>
            </w:r>
          </w:p>
        </w:tc>
      </w:tr>
      <w:tr w:rsidR="004D7FA5" w14:paraId="3CF66252" w14:textId="77777777" w:rsidTr="00E36968">
        <w:tc>
          <w:tcPr>
            <w:tcW w:w="1555" w:type="dxa"/>
          </w:tcPr>
          <w:p w14:paraId="5ACBAAD6" w14:textId="2671C814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Point</w:t>
            </w:r>
          </w:p>
        </w:tc>
        <w:tc>
          <w:tcPr>
            <w:tcW w:w="3118" w:type="dxa"/>
          </w:tcPr>
          <w:p w14:paraId="5265B2C0" w14:textId="6805BDE9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operator+(const Point&amp; ref);</w:t>
            </w:r>
          </w:p>
        </w:tc>
        <w:tc>
          <w:tcPr>
            <w:tcW w:w="4343" w:type="dxa"/>
          </w:tcPr>
          <w:p w14:paraId="228755E1" w14:textId="2A8BF392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oint </w:t>
            </w:r>
            <w:r>
              <w:rPr>
                <w:rFonts w:ascii="D2Coding ligature" w:eastAsia="D2Coding ligature" w:hAnsi="D2Coding ligature" w:hint="eastAsia"/>
              </w:rPr>
              <w:t xml:space="preserve">간 </w:t>
            </w:r>
            <w:r>
              <w:rPr>
                <w:rFonts w:ascii="D2Coding ligature" w:eastAsia="D2Coding ligature" w:hAnsi="D2Coding ligature"/>
              </w:rPr>
              <w:t xml:space="preserve">+ </w:t>
            </w:r>
            <w:r>
              <w:rPr>
                <w:rFonts w:ascii="D2Coding ligature" w:eastAsia="D2Coding ligature" w:hAnsi="D2Coding ligature" w:hint="eastAsia"/>
              </w:rPr>
              <w:t>연산자 지원</w:t>
            </w:r>
          </w:p>
        </w:tc>
      </w:tr>
      <w:tr w:rsidR="004D7FA5" w14:paraId="453C8B1B" w14:textId="77777777" w:rsidTr="00E36968">
        <w:tc>
          <w:tcPr>
            <w:tcW w:w="1555" w:type="dxa"/>
          </w:tcPr>
          <w:p w14:paraId="6BCAD674" w14:textId="512DCA76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Point</w:t>
            </w:r>
          </w:p>
        </w:tc>
        <w:tc>
          <w:tcPr>
            <w:tcW w:w="3118" w:type="dxa"/>
          </w:tcPr>
          <w:p w14:paraId="5F920152" w14:textId="1A2EE0AD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operator-(const Point&amp; ref);</w:t>
            </w:r>
          </w:p>
        </w:tc>
        <w:tc>
          <w:tcPr>
            <w:tcW w:w="4343" w:type="dxa"/>
          </w:tcPr>
          <w:p w14:paraId="7F499741" w14:textId="31B2E5DD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oint </w:t>
            </w:r>
            <w:r>
              <w:rPr>
                <w:rFonts w:ascii="D2Coding ligature" w:eastAsia="D2Coding ligature" w:hAnsi="D2Coding ligature" w:hint="eastAsia"/>
              </w:rPr>
              <w:t xml:space="preserve">간 </w:t>
            </w:r>
            <w:r>
              <w:rPr>
                <w:rFonts w:ascii="D2Coding ligature" w:eastAsia="D2Coding ligature" w:hAnsi="D2Coding ligature"/>
              </w:rPr>
              <w:t xml:space="preserve">- </w:t>
            </w:r>
            <w:r>
              <w:rPr>
                <w:rFonts w:ascii="D2Coding ligature" w:eastAsia="D2Coding ligature" w:hAnsi="D2Coding ligature" w:hint="eastAsia"/>
              </w:rPr>
              <w:t>연산자 지원</w:t>
            </w:r>
          </w:p>
        </w:tc>
      </w:tr>
      <w:tr w:rsidR="004D7FA5" w14:paraId="745C989F" w14:textId="77777777" w:rsidTr="00E36968">
        <w:tc>
          <w:tcPr>
            <w:tcW w:w="1555" w:type="dxa"/>
          </w:tcPr>
          <w:p w14:paraId="65EF33CC" w14:textId="6C4C8527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Point</w:t>
            </w:r>
          </w:p>
        </w:tc>
        <w:tc>
          <w:tcPr>
            <w:tcW w:w="3118" w:type="dxa"/>
          </w:tcPr>
          <w:p w14:paraId="24A3169E" w14:textId="0E857915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4D7FA5">
              <w:rPr>
                <w:rFonts w:ascii="D2Coding ligature" w:eastAsia="D2Coding ligature" w:hAnsi="D2Coding ligature"/>
              </w:rPr>
              <w:t>operator*(const int num);</w:t>
            </w:r>
          </w:p>
        </w:tc>
        <w:tc>
          <w:tcPr>
            <w:tcW w:w="4343" w:type="dxa"/>
          </w:tcPr>
          <w:p w14:paraId="1FA76864" w14:textId="613E9302" w:rsidR="004D7FA5" w:rsidRDefault="004D7FA5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oint </w:t>
            </w:r>
            <w:r>
              <w:rPr>
                <w:rFonts w:ascii="D2Coding ligature" w:eastAsia="D2Coding ligature" w:hAnsi="D2Coding ligature" w:hint="eastAsia"/>
              </w:rPr>
              <w:t xml:space="preserve">간 </w:t>
            </w:r>
            <w:r>
              <w:rPr>
                <w:rFonts w:ascii="D2Coding ligature" w:eastAsia="D2Coding ligature" w:hAnsi="D2Coding ligature"/>
              </w:rPr>
              <w:t xml:space="preserve">* </w:t>
            </w:r>
            <w:r>
              <w:rPr>
                <w:rFonts w:ascii="D2Coding ligature" w:eastAsia="D2Coding ligature" w:hAnsi="D2Coding ligature" w:hint="eastAsia"/>
              </w:rPr>
              <w:t>연산자 지원</w:t>
            </w:r>
          </w:p>
        </w:tc>
      </w:tr>
    </w:tbl>
    <w:p w14:paraId="7C2C2E69" w14:textId="152E5C17" w:rsidR="00620385" w:rsidRDefault="00620385" w:rsidP="00153670">
      <w:pPr>
        <w:jc w:val="left"/>
        <w:rPr>
          <w:rFonts w:ascii="D2Coding ligature" w:eastAsia="D2Coding ligature" w:hAnsi="D2Coding ligature"/>
        </w:rPr>
      </w:pPr>
    </w:p>
    <w:p w14:paraId="2E8F9A39" w14:textId="395D41F7" w:rsidR="00273CDF" w:rsidRPr="00343C38" w:rsidRDefault="00273CDF" w:rsidP="00153670">
      <w:pPr>
        <w:jc w:val="left"/>
        <w:rPr>
          <w:rFonts w:ascii="D2Coding ligature" w:eastAsia="D2Coding ligature" w:hAnsi="D2Coding ligature"/>
          <w:b/>
          <w:bCs/>
          <w:sz w:val="28"/>
          <w:szCs w:val="28"/>
        </w:rPr>
      </w:pPr>
      <w:r w:rsidRPr="00343C38">
        <w:rPr>
          <w:rFonts w:ascii="D2Coding ligature" w:eastAsia="D2Coding ligature" w:hAnsi="D2Coding ligature" w:hint="eastAsia"/>
          <w:b/>
          <w:bCs/>
          <w:sz w:val="28"/>
          <w:szCs w:val="28"/>
        </w:rPr>
        <w:t>M</w:t>
      </w:r>
      <w:r w:rsidRPr="00343C38">
        <w:rPr>
          <w:rFonts w:ascii="D2Coding ligature" w:eastAsia="D2Coding ligature" w:hAnsi="D2Coding ligature"/>
          <w:b/>
          <w:bCs/>
          <w:sz w:val="28"/>
          <w:szCs w:val="28"/>
        </w:rPr>
        <w:t>azeVertex Class</w:t>
      </w:r>
    </w:p>
    <w:p w14:paraId="0C4385D5" w14:textId="260DCB9E" w:rsidR="002A15CA" w:rsidRDefault="00D9123D" w:rsidP="00153670">
      <w:pPr>
        <w:jc w:val="left"/>
        <w:rPr>
          <w:rFonts w:ascii="D2Coding ligature" w:eastAsia="D2Coding ligature" w:hAnsi="D2Coding ligature" w:hint="eastAsia"/>
        </w:rPr>
      </w:pPr>
      <w:r>
        <w:rPr>
          <w:rFonts w:ascii="D2Coding ligature" w:eastAsia="D2Coding ligature" w:hAnsi="D2Coding ligature" w:hint="eastAsia"/>
        </w:rPr>
        <w:t>일반적인 G</w:t>
      </w:r>
      <w:r>
        <w:rPr>
          <w:rFonts w:ascii="D2Coding ligature" w:eastAsia="D2Coding ligature" w:hAnsi="D2Coding ligature"/>
        </w:rPr>
        <w:t>raph</w:t>
      </w:r>
      <w:r>
        <w:rPr>
          <w:rFonts w:ascii="D2Coding ligature" w:eastAsia="D2Coding ligature" w:hAnsi="D2Coding ligature" w:hint="eastAsia"/>
        </w:rPr>
        <w:t xml:space="preserve">의 </w:t>
      </w:r>
      <w:r>
        <w:rPr>
          <w:rFonts w:ascii="D2Coding ligature" w:eastAsia="D2Coding ligature" w:hAnsi="D2Coding ligature"/>
        </w:rPr>
        <w:t>Vertex</w:t>
      </w:r>
      <w:r>
        <w:rPr>
          <w:rFonts w:ascii="D2Coding ligature" w:eastAsia="D2Coding ligature" w:hAnsi="D2Coding ligature" w:hint="eastAsia"/>
        </w:rPr>
        <w:t>이다.</w:t>
      </w:r>
      <w:r w:rsidR="00444035">
        <w:rPr>
          <w:rFonts w:ascii="D2Coding ligature" w:eastAsia="D2Coding ligature" w:hAnsi="D2Coding ligature"/>
        </w:rPr>
        <w:t xml:space="preserve"> box</w:t>
      </w:r>
      <w:r w:rsidR="00444035">
        <w:rPr>
          <w:rFonts w:ascii="D2Coding ligature" w:eastAsia="D2Coding ligature" w:hAnsi="D2Coding ligature" w:hint="eastAsia"/>
        </w:rPr>
        <w:t>,</w:t>
      </w:r>
      <w:r w:rsidR="00444035">
        <w:rPr>
          <w:rFonts w:ascii="D2Coding ligature" w:eastAsia="D2Coding ligature" w:hAnsi="D2Coding ligature"/>
        </w:rPr>
        <w:t xml:space="preserve"> </w:t>
      </w:r>
      <w:r w:rsidR="00444035">
        <w:rPr>
          <w:rFonts w:ascii="D2Coding ligature" w:eastAsia="D2Coding ligature" w:hAnsi="D2Coding ligature" w:hint="eastAsia"/>
        </w:rPr>
        <w:t>u</w:t>
      </w:r>
      <w:r w:rsidR="00444035">
        <w:rPr>
          <w:rFonts w:ascii="D2Coding ligature" w:eastAsia="D2Coding ligature" w:hAnsi="D2Coding ligature"/>
        </w:rPr>
        <w:t>ser</w:t>
      </w:r>
      <w:r w:rsidR="00444035">
        <w:rPr>
          <w:rFonts w:ascii="D2Coding ligature" w:eastAsia="D2Coding ligature" w:hAnsi="D2Coding ligature" w:hint="eastAsia"/>
        </w:rPr>
        <w:t>,</w:t>
      </w:r>
      <w:r w:rsidR="00444035">
        <w:rPr>
          <w:rFonts w:ascii="D2Coding ligature" w:eastAsia="D2Coding ligature" w:hAnsi="D2Coding ligature"/>
        </w:rPr>
        <w:t xml:space="preserve"> </w:t>
      </w:r>
      <w:r w:rsidR="00444035">
        <w:rPr>
          <w:rFonts w:ascii="D2Coding ligature" w:eastAsia="D2Coding ligature" w:hAnsi="D2Coding ligature" w:hint="eastAsia"/>
        </w:rPr>
        <w:t>상자를 밀은 횟수,</w:t>
      </w:r>
      <w:r w:rsidR="00444035">
        <w:rPr>
          <w:rFonts w:ascii="D2Coding ligature" w:eastAsia="D2Coding ligature" w:hAnsi="D2Coding ligature"/>
        </w:rPr>
        <w:t xml:space="preserve"> user</w:t>
      </w:r>
      <w:r w:rsidR="00444035">
        <w:rPr>
          <w:rFonts w:ascii="D2Coding ligature" w:eastAsia="D2Coding ligature" w:hAnsi="D2Coding ligature" w:hint="eastAsia"/>
        </w:rPr>
        <w:t>가 상자까지 걸어간 횟수,</w:t>
      </w:r>
      <w:r w:rsidR="00444035">
        <w:rPr>
          <w:rFonts w:ascii="D2Coding ligature" w:eastAsia="D2Coding ligature" w:hAnsi="D2Coding ligature"/>
        </w:rPr>
        <w:t xml:space="preserve"> </w:t>
      </w:r>
      <w:r w:rsidR="00444035">
        <w:rPr>
          <w:rFonts w:ascii="D2Coding ligature" w:eastAsia="D2Coding ligature" w:hAnsi="D2Coding ligature" w:hint="eastAsia"/>
        </w:rPr>
        <w:t xml:space="preserve">현 위치까지 </w:t>
      </w:r>
      <w:r w:rsidR="00444035">
        <w:rPr>
          <w:rFonts w:ascii="D2Coding ligature" w:eastAsia="D2Coding ligature" w:hAnsi="D2Coding ligature"/>
        </w:rPr>
        <w:t>user</w:t>
      </w:r>
      <w:r w:rsidR="00444035">
        <w:rPr>
          <w:rFonts w:ascii="D2Coding ligature" w:eastAsia="D2Coding ligature" w:hAnsi="D2Coding ligature" w:hint="eastAsia"/>
        </w:rPr>
        <w:t>의 동작에 대한 정보를 담고 있다.</w:t>
      </w:r>
      <w:r>
        <w:rPr>
          <w:rFonts w:ascii="D2Coding ligature" w:eastAsia="D2Coding ligature" w:hAnsi="D2Coding ligature"/>
        </w:rPr>
        <w:t xml:space="preserve"> </w:t>
      </w:r>
      <w:r w:rsidR="004A1A9C">
        <w:rPr>
          <w:rFonts w:ascii="D2Coding ligature" w:eastAsia="D2Coding ligature" w:hAnsi="D2Coding ligature" w:hint="eastAsia"/>
        </w:rPr>
        <w:t xml:space="preserve">초기에는 인접행렬을 </w:t>
      </w:r>
      <w:r w:rsidR="004A1A9C">
        <w:rPr>
          <w:rFonts w:ascii="D2Coding ligature" w:eastAsia="D2Coding ligature" w:hAnsi="D2Coding ligature"/>
        </w:rPr>
        <w:t>vertex</w:t>
      </w:r>
      <w:r w:rsidR="004A1A9C">
        <w:rPr>
          <w:rFonts w:ascii="D2Coding ligature" w:eastAsia="D2Coding ligature" w:hAnsi="D2Coding ligature" w:hint="eastAsia"/>
        </w:rPr>
        <w:t xml:space="preserve">로 사용하여 </w:t>
      </w:r>
      <w:r w:rsidR="004A1A9C">
        <w:rPr>
          <w:rFonts w:ascii="D2Coding ligature" w:eastAsia="D2Coding ligature" w:hAnsi="D2Coding ligature"/>
        </w:rPr>
        <w:t>Queue</w:t>
      </w:r>
      <w:r w:rsidR="004A1A9C">
        <w:rPr>
          <w:rFonts w:ascii="D2Coding ligature" w:eastAsia="D2Coding ligature" w:hAnsi="D2Coding ligature" w:hint="eastAsia"/>
        </w:rPr>
        <w:t>에 담았었지만</w:t>
      </w:r>
      <w:r w:rsidR="004A1A9C">
        <w:rPr>
          <w:rFonts w:ascii="D2Coding ligature" w:eastAsia="D2Coding ligature" w:hAnsi="D2Coding ligature"/>
        </w:rPr>
        <w:t xml:space="preserve"> box, user</w:t>
      </w:r>
      <w:r w:rsidR="004A1A9C">
        <w:rPr>
          <w:rFonts w:ascii="D2Coding ligature" w:eastAsia="D2Coding ligature" w:hAnsi="D2Coding ligature" w:hint="eastAsia"/>
        </w:rPr>
        <w:t xml:space="preserve">의 상대위치 또한 저장하기 위하여 </w:t>
      </w:r>
      <w:r w:rsidR="004A1A9C">
        <w:rPr>
          <w:rFonts w:ascii="D2Coding ligature" w:eastAsia="D2Coding ligature" w:hAnsi="D2Coding ligature"/>
        </w:rPr>
        <w:t>MazeVertex Class</w:t>
      </w:r>
      <w:r w:rsidR="004A1A9C">
        <w:rPr>
          <w:rFonts w:ascii="D2Coding ligature" w:eastAsia="D2Coding ligature" w:hAnsi="D2Coding ligature" w:hint="eastAsia"/>
        </w:rPr>
        <w:t xml:space="preserve">를 구현하고 </w:t>
      </w:r>
      <w:r w:rsidR="004A1A9C">
        <w:rPr>
          <w:rFonts w:ascii="D2Coding ligature" w:eastAsia="D2Coding ligature" w:hAnsi="D2Coding ligature"/>
        </w:rPr>
        <w:t>Vertex</w:t>
      </w:r>
      <w:r w:rsidR="004A1A9C">
        <w:rPr>
          <w:rFonts w:ascii="D2Coding ligature" w:eastAsia="D2Coding ligature" w:hAnsi="D2Coding ligature" w:hint="eastAsia"/>
        </w:rPr>
        <w:t xml:space="preserve">로 </w:t>
      </w:r>
      <w:r w:rsidR="00B339F4">
        <w:rPr>
          <w:rFonts w:ascii="D2Coding ligature" w:eastAsia="D2Coding ligature" w:hAnsi="D2Coding ligature" w:hint="eastAsia"/>
        </w:rPr>
        <w:t>사용하</w:t>
      </w:r>
      <w:r w:rsidR="004A1A9C">
        <w:rPr>
          <w:rFonts w:ascii="D2Coding ligature" w:eastAsia="D2Coding ligature" w:hAnsi="D2Coding ligature" w:hint="eastAsia"/>
        </w:rPr>
        <w:t>였다.</w:t>
      </w: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EE0484" w14:paraId="13F85728" w14:textId="77777777" w:rsidTr="00EE0484">
        <w:tc>
          <w:tcPr>
            <w:tcW w:w="1413" w:type="dxa"/>
          </w:tcPr>
          <w:p w14:paraId="0ECD36A1" w14:textId="76443234" w:rsidR="00EE0484" w:rsidRPr="0099348B" w:rsidRDefault="00EE0484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R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eturn Type</w:t>
            </w:r>
          </w:p>
        </w:tc>
        <w:tc>
          <w:tcPr>
            <w:tcW w:w="3544" w:type="dxa"/>
          </w:tcPr>
          <w:p w14:paraId="71B57735" w14:textId="098EB2F8" w:rsidR="00EE0484" w:rsidRPr="0099348B" w:rsidRDefault="00EE0484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F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unction Name</w:t>
            </w:r>
          </w:p>
        </w:tc>
        <w:tc>
          <w:tcPr>
            <w:tcW w:w="4059" w:type="dxa"/>
          </w:tcPr>
          <w:p w14:paraId="59AB1959" w14:textId="5A2D0085" w:rsidR="00EE0484" w:rsidRPr="0099348B" w:rsidRDefault="00EE0484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D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escription</w:t>
            </w:r>
          </w:p>
        </w:tc>
      </w:tr>
      <w:tr w:rsidR="00EE0484" w14:paraId="6423642D" w14:textId="77777777" w:rsidTr="00EE0484">
        <w:tc>
          <w:tcPr>
            <w:tcW w:w="1413" w:type="dxa"/>
          </w:tcPr>
          <w:p w14:paraId="39345B9E" w14:textId="77777777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</w:p>
        </w:tc>
        <w:tc>
          <w:tcPr>
            <w:tcW w:w="3544" w:type="dxa"/>
          </w:tcPr>
          <w:p w14:paraId="28AB9E2E" w14:textId="52CAB549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 w:rsidRPr="00EE0484">
              <w:rPr>
                <w:rFonts w:ascii="D2Coding ligature" w:eastAsia="D2Coding ligature" w:hAnsi="D2Coding ligature"/>
              </w:rPr>
              <w:t>MazeVertex(const MazeVertex&amp; ref)</w:t>
            </w:r>
          </w:p>
        </w:tc>
        <w:tc>
          <w:tcPr>
            <w:tcW w:w="4059" w:type="dxa"/>
          </w:tcPr>
          <w:p w14:paraId="5AE0261F" w14:textId="4C893646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복사 생성자</w:t>
            </w:r>
          </w:p>
        </w:tc>
      </w:tr>
      <w:tr w:rsidR="00EE0484" w14:paraId="2EEED494" w14:textId="77777777" w:rsidTr="00EE0484">
        <w:tc>
          <w:tcPr>
            <w:tcW w:w="1413" w:type="dxa"/>
          </w:tcPr>
          <w:p w14:paraId="3CC70849" w14:textId="77850153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i</w:t>
            </w:r>
            <w:r>
              <w:rPr>
                <w:rFonts w:ascii="D2Coding ligature" w:eastAsia="D2Coding ligature" w:hAnsi="D2Coding ligature"/>
              </w:rPr>
              <w:t>nt</w:t>
            </w:r>
          </w:p>
        </w:tc>
        <w:tc>
          <w:tcPr>
            <w:tcW w:w="3544" w:type="dxa"/>
          </w:tcPr>
          <w:p w14:paraId="3A95AE9D" w14:textId="1F44F303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>ty()</w:t>
            </w:r>
          </w:p>
        </w:tc>
        <w:tc>
          <w:tcPr>
            <w:tcW w:w="4059" w:type="dxa"/>
          </w:tcPr>
          <w:p w14:paraId="1B588B90" w14:textId="374AB667" w:rsidR="00EE0484" w:rsidRDefault="001A6C39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 xml:space="preserve">우선순위 큐에서 </w:t>
            </w:r>
            <w:r>
              <w:rPr>
                <w:rFonts w:ascii="D2Coding ligature" w:eastAsia="D2Coding ligature" w:hAnsi="D2Coding ligature"/>
              </w:rPr>
              <w:t xml:space="preserve">enqueue, dequeue </w:t>
            </w:r>
            <w:r>
              <w:rPr>
                <w:rFonts w:ascii="D2Coding ligature" w:eastAsia="D2Coding ligature" w:hAnsi="D2Coding ligature" w:hint="eastAsia"/>
              </w:rPr>
              <w:t xml:space="preserve">후 힙속성을 회복할 때 사용하는 우선순위인 상자를 </w:t>
            </w:r>
            <w:r>
              <w:rPr>
                <w:rFonts w:ascii="D2Coding ligature" w:eastAsia="D2Coding ligature" w:hAnsi="D2Coding ligature"/>
              </w:rPr>
              <w:t>push</w:t>
            </w:r>
            <w:r>
              <w:rPr>
                <w:rFonts w:ascii="D2Coding ligature" w:eastAsia="D2Coding ligature" w:hAnsi="D2Coding ligature" w:hint="eastAsia"/>
              </w:rPr>
              <w:t>한 횟수이다.</w:t>
            </w:r>
          </w:p>
        </w:tc>
      </w:tr>
      <w:tr w:rsidR="00EE0484" w14:paraId="751AAB81" w14:textId="77777777" w:rsidTr="00EE0484">
        <w:tc>
          <w:tcPr>
            <w:tcW w:w="1413" w:type="dxa"/>
          </w:tcPr>
          <w:p w14:paraId="1B5DED43" w14:textId="2CA339F2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i</w:t>
            </w:r>
            <w:r>
              <w:rPr>
                <w:rFonts w:ascii="D2Coding ligature" w:eastAsia="D2Coding ligature" w:hAnsi="D2Coding ligature"/>
              </w:rPr>
              <w:t>nt</w:t>
            </w:r>
          </w:p>
        </w:tc>
        <w:tc>
          <w:tcPr>
            <w:tcW w:w="3544" w:type="dxa"/>
          </w:tcPr>
          <w:p w14:paraId="7D63DF5B" w14:textId="4918E89F" w:rsidR="00EE0484" w:rsidRDefault="00EE048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>ty2()</w:t>
            </w:r>
          </w:p>
        </w:tc>
        <w:tc>
          <w:tcPr>
            <w:tcW w:w="4059" w:type="dxa"/>
          </w:tcPr>
          <w:p w14:paraId="7B7C92DA" w14:textId="6920B3F4" w:rsidR="00EE0484" w:rsidRDefault="001A6C39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 xml:space="preserve">상자를 </w:t>
            </w:r>
            <w:r>
              <w:rPr>
                <w:rFonts w:ascii="D2Coding ligature" w:eastAsia="D2Coding ligature" w:hAnsi="D2Coding ligature"/>
              </w:rPr>
              <w:t>push</w:t>
            </w:r>
            <w:r>
              <w:rPr>
                <w:rFonts w:ascii="D2Coding ligature" w:eastAsia="D2Coding ligature" w:hAnsi="D2Coding ligature" w:hint="eastAsia"/>
              </w:rPr>
              <w:t>한 횟수가 같을 때,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사용자가 걸은 횟수로 우선순위를 비교하기 위한 함수이다.</w:t>
            </w:r>
          </w:p>
        </w:tc>
      </w:tr>
    </w:tbl>
    <w:p w14:paraId="4E423F48" w14:textId="77777777" w:rsidR="002A15CA" w:rsidRDefault="002A15CA" w:rsidP="00153670">
      <w:pPr>
        <w:jc w:val="left"/>
        <w:rPr>
          <w:rFonts w:ascii="D2Coding ligature" w:eastAsia="D2Coding ligature" w:hAnsi="D2Coding ligature" w:hint="eastAsia"/>
        </w:rPr>
      </w:pPr>
    </w:p>
    <w:p w14:paraId="0B1B44CD" w14:textId="77777777" w:rsidR="00153670" w:rsidRPr="00343C38" w:rsidRDefault="00107FAA" w:rsidP="00153670">
      <w:pPr>
        <w:jc w:val="left"/>
        <w:rPr>
          <w:rFonts w:ascii="D2Coding ligature" w:eastAsia="D2Coding ligature" w:hAnsi="D2Coding ligature"/>
          <w:b/>
          <w:bCs/>
          <w:sz w:val="32"/>
          <w:szCs w:val="36"/>
        </w:rPr>
      </w:pPr>
      <w:r w:rsidRPr="00343C38">
        <w:rPr>
          <w:rFonts w:ascii="D2Coding ligature" w:eastAsia="D2Coding ligature" w:hAnsi="D2Coding ligature" w:hint="eastAsia"/>
          <w:b/>
          <w:bCs/>
          <w:sz w:val="32"/>
          <w:szCs w:val="36"/>
        </w:rPr>
        <w:t>M</w:t>
      </w:r>
      <w:r w:rsidRPr="00343C38">
        <w:rPr>
          <w:rFonts w:ascii="D2Coding ligature" w:eastAsia="D2Coding ligature" w:hAnsi="D2Coding ligature"/>
          <w:b/>
          <w:bCs/>
          <w:sz w:val="32"/>
          <w:szCs w:val="36"/>
        </w:rPr>
        <w:t>aze Class</w:t>
      </w:r>
    </w:p>
    <w:p w14:paraId="794F20A8" w14:textId="6CBDB092" w:rsidR="00107FAA" w:rsidRDefault="00107FAA" w:rsidP="00153670">
      <w:pP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문제를 해결하는 c</w:t>
      </w:r>
      <w:r>
        <w:rPr>
          <w:rFonts w:ascii="D2Coding ligature" w:eastAsia="D2Coding ligature" w:hAnsi="D2Coding ligature"/>
        </w:rPr>
        <w:t>lass</w:t>
      </w:r>
      <w:r>
        <w:rPr>
          <w:rFonts w:ascii="D2Coding ligature" w:eastAsia="D2Coding ligature" w:hAnsi="D2Coding ligature" w:hint="eastAsia"/>
        </w:rPr>
        <w:t>이다.</w:t>
      </w:r>
      <w:r w:rsidR="00A60166">
        <w:rPr>
          <w:rFonts w:ascii="D2Coding ligature" w:eastAsia="D2Coding ligature" w:hAnsi="D2Coding ligature"/>
        </w:rPr>
        <w:t xml:space="preserve"> </w:t>
      </w:r>
      <w:r w:rsidR="00153670">
        <w:rPr>
          <w:rFonts w:ascii="D2Coding ligature" w:eastAsia="D2Coding ligature" w:hAnsi="D2Coding ligature"/>
        </w:rPr>
        <w:t xml:space="preserve">BFS, </w:t>
      </w:r>
      <w:r w:rsidR="00153670">
        <w:rPr>
          <w:rFonts w:ascii="D2Coding ligature" w:eastAsia="D2Coding ligature" w:hAnsi="D2Coding ligature" w:hint="eastAsia"/>
        </w:rPr>
        <w:t>인접행렬,</w:t>
      </w:r>
      <w:r w:rsidR="00153670">
        <w:rPr>
          <w:rFonts w:ascii="D2Coding ligature" w:eastAsia="D2Coding ligature" w:hAnsi="D2Coding ligature"/>
        </w:rPr>
        <w:t xml:space="preserve"> </w:t>
      </w:r>
      <w:r w:rsidR="00153670">
        <w:rPr>
          <w:rFonts w:ascii="D2Coding ligature" w:eastAsia="D2Coding ligature" w:hAnsi="D2Coding ligature" w:hint="eastAsia"/>
        </w:rPr>
        <w:t xml:space="preserve">방문여부 확인 등 모든 기능 및 필요한 데이터를 저장하는 </w:t>
      </w:r>
      <w:r w:rsidR="006F08AD">
        <w:rPr>
          <w:rFonts w:ascii="D2Coding ligature" w:eastAsia="D2Coding ligature" w:hAnsi="D2Coding ligature" w:hint="eastAsia"/>
        </w:rPr>
        <w:t xml:space="preserve">가장 중요한 </w:t>
      </w:r>
      <w:r w:rsidR="00153670">
        <w:rPr>
          <w:rFonts w:ascii="D2Coding ligature" w:eastAsia="D2Coding ligature" w:hAnsi="D2Coding ligature" w:hint="eastAsia"/>
        </w:rPr>
        <w:t>클래스이다.</w:t>
      </w:r>
      <w:r>
        <w:rPr>
          <w:rFonts w:ascii="D2Coding ligature" w:eastAsia="D2Coding ligature" w:hAnsi="D2Coding ligature"/>
        </w:rPr>
        <w:t xml:space="preserve"> </w:t>
      </w:r>
    </w:p>
    <w:p w14:paraId="2BF7931A" w14:textId="5C8BFC88" w:rsidR="00574120" w:rsidRDefault="0096691E" w:rsidP="00153670">
      <w:pPr>
        <w:jc w:val="left"/>
        <w:rPr>
          <w:rFonts w:ascii="D2Coding ligature" w:eastAsia="D2Coding ligature" w:hAnsi="D2Coding ligature"/>
        </w:rPr>
      </w:pPr>
      <w:r w:rsidRPr="00343C38">
        <w:rPr>
          <w:rFonts w:ascii="D2Coding ligature" w:eastAsia="D2Coding ligature" w:hAnsi="D2Coding ligature" w:hint="eastAsia"/>
          <w:color w:val="FF0000"/>
          <w:sz w:val="24"/>
          <w:szCs w:val="28"/>
        </w:rPr>
        <w:t>v</w:t>
      </w:r>
      <w:r w:rsidRPr="00343C38">
        <w:rPr>
          <w:rFonts w:ascii="D2Coding ligature" w:eastAsia="D2Coding ligature" w:hAnsi="D2Coding ligature"/>
          <w:color w:val="FF0000"/>
          <w:sz w:val="24"/>
          <w:szCs w:val="28"/>
        </w:rPr>
        <w:t>oid BFS()</w:t>
      </w:r>
      <w:r w:rsidR="009E3A11"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>B</w:t>
      </w:r>
      <w:r>
        <w:rPr>
          <w:rFonts w:ascii="D2Coding ligature" w:eastAsia="D2Coding ligature" w:hAnsi="D2Coding ligature"/>
        </w:rPr>
        <w:t>FS</w:t>
      </w:r>
      <w:r w:rsidR="003D2B9D">
        <w:rPr>
          <w:rFonts w:ascii="D2Coding ligature" w:eastAsia="D2Coding ligature" w:hAnsi="D2Coding ligature" w:hint="eastAsia"/>
        </w:rPr>
        <w:t xml:space="preserve"> 알고리즘을 활용하여</w:t>
      </w:r>
      <w:r>
        <w:rPr>
          <w:rFonts w:ascii="D2Coding ligature" w:eastAsia="D2Coding ligature" w:hAnsi="D2Coding ligature" w:hint="eastAsia"/>
        </w:rPr>
        <w:t xml:space="preserve"> </w:t>
      </w:r>
      <w:r>
        <w:rPr>
          <w:rFonts w:ascii="D2Coding ligature" w:eastAsia="D2Coding ligature" w:hAnsi="D2Coding ligature"/>
        </w:rPr>
        <w:t>push, walk</w:t>
      </w:r>
      <w:r>
        <w:rPr>
          <w:rFonts w:ascii="D2Coding ligature" w:eastAsia="D2Coding ligature" w:hAnsi="D2Coding ligature" w:hint="eastAsia"/>
        </w:rPr>
        <w:t>가 최소가 될 수 있는 경로를 탐색하고 이를 출력한다.</w:t>
      </w:r>
      <w:r>
        <w:rPr>
          <w:rFonts w:ascii="D2Coding ligature" w:eastAsia="D2Coding ligature" w:hAnsi="D2Coding ligature"/>
        </w:rPr>
        <w:t xml:space="preserve"> </w:t>
      </w:r>
      <w:r>
        <w:rPr>
          <w:rFonts w:ascii="D2Coding ligature" w:eastAsia="D2Coding ligature" w:hAnsi="D2Coding ligature" w:hint="eastAsia"/>
        </w:rPr>
        <w:t xml:space="preserve">경로를 찾지 못하면 </w:t>
      </w:r>
      <w:r>
        <w:rPr>
          <w:rFonts w:ascii="D2Coding ligature" w:eastAsia="D2Coding ligature" w:hAnsi="D2Coding ligature"/>
        </w:rPr>
        <w:t>impossible</w:t>
      </w:r>
      <w:r>
        <w:rPr>
          <w:rFonts w:ascii="D2Coding ligature" w:eastAsia="D2Coding ligature" w:hAnsi="D2Coding ligature" w:hint="eastAsia"/>
        </w:rPr>
        <w:t>을 출력한다.</w:t>
      </w:r>
      <w:r w:rsidR="00FA445F">
        <w:rPr>
          <w:rFonts w:ascii="D2Coding ligature" w:eastAsia="D2Coding ligature" w:hAnsi="D2Coding ligature"/>
        </w:rPr>
        <w:t xml:space="preserve"> </w:t>
      </w:r>
      <w:r w:rsidR="00792857">
        <w:rPr>
          <w:rFonts w:ascii="D2Coding ligature" w:eastAsia="D2Coding ligature" w:hAnsi="D2Coding ligature" w:hint="eastAsia"/>
        </w:rPr>
        <w:t>초기에는</w:t>
      </w:r>
      <w:r w:rsidR="00792857">
        <w:rPr>
          <w:rFonts w:ascii="D2Coding ligature" w:eastAsia="D2Coding ligature" w:hAnsi="D2Coding ligature"/>
        </w:rPr>
        <w:t xml:space="preserve"> Box</w:t>
      </w:r>
      <w:r w:rsidR="00792857">
        <w:rPr>
          <w:rFonts w:ascii="D2Coding ligature" w:eastAsia="D2Coding ligature" w:hAnsi="D2Coding ligature" w:hint="eastAsia"/>
        </w:rPr>
        <w:t xml:space="preserve">와 </w:t>
      </w:r>
      <w:r w:rsidR="00792857">
        <w:rPr>
          <w:rFonts w:ascii="D2Coding ligature" w:eastAsia="D2Coding ligature" w:hAnsi="D2Coding ligature"/>
        </w:rPr>
        <w:t xml:space="preserve">User </w:t>
      </w:r>
      <w:r w:rsidR="00792857">
        <w:rPr>
          <w:rFonts w:ascii="D2Coding ligature" w:eastAsia="D2Coding ligature" w:hAnsi="D2Coding ligature" w:hint="eastAsia"/>
        </w:rPr>
        <w:t xml:space="preserve">각 각에 대하여 </w:t>
      </w:r>
      <w:r w:rsidR="00792857">
        <w:rPr>
          <w:rFonts w:ascii="D2Coding ligature" w:eastAsia="D2Coding ligature" w:hAnsi="D2Coding ligature"/>
        </w:rPr>
        <w:t>BFS</w:t>
      </w:r>
      <w:r w:rsidR="00792857">
        <w:rPr>
          <w:rFonts w:ascii="D2Coding ligature" w:eastAsia="D2Coding ligature" w:hAnsi="D2Coding ligature" w:hint="eastAsia"/>
        </w:rPr>
        <w:t>를 실행하였다.</w:t>
      </w:r>
      <w:r w:rsidR="00792857">
        <w:rPr>
          <w:rFonts w:ascii="D2Coding ligature" w:eastAsia="D2Coding ligature" w:hAnsi="D2Coding ligature"/>
        </w:rPr>
        <w:t xml:space="preserve"> </w:t>
      </w:r>
      <w:r w:rsidR="00792857">
        <w:rPr>
          <w:rFonts w:ascii="D2Coding ligature" w:eastAsia="D2Coding ligature" w:hAnsi="D2Coding ligature" w:hint="eastAsia"/>
        </w:rPr>
        <w:t>B</w:t>
      </w:r>
      <w:r w:rsidR="00792857">
        <w:rPr>
          <w:rFonts w:ascii="D2Coding ligature" w:eastAsia="D2Coding ligature" w:hAnsi="D2Coding ligature"/>
        </w:rPr>
        <w:t>ox</w:t>
      </w:r>
      <w:r w:rsidR="00792857">
        <w:rPr>
          <w:rFonts w:ascii="D2Coding ligature" w:eastAsia="D2Coding ligature" w:hAnsi="D2Coding ligature" w:hint="eastAsia"/>
        </w:rPr>
        <w:t xml:space="preserve">부터 </w:t>
      </w:r>
      <w:r w:rsidR="00792857">
        <w:rPr>
          <w:rFonts w:ascii="D2Coding ligature" w:eastAsia="D2Coding ligature" w:hAnsi="D2Coding ligature"/>
        </w:rPr>
        <w:t>Target</w:t>
      </w:r>
      <w:r w:rsidR="00792857">
        <w:rPr>
          <w:rFonts w:ascii="D2Coding ligature" w:eastAsia="D2Coding ligature" w:hAnsi="D2Coding ligature" w:hint="eastAsia"/>
        </w:rPr>
        <w:t xml:space="preserve">까지 </w:t>
      </w:r>
      <w:r w:rsidR="00792857">
        <w:rPr>
          <w:rFonts w:ascii="D2Coding ligature" w:eastAsia="D2Coding ligature" w:hAnsi="D2Coding ligature"/>
        </w:rPr>
        <w:t>BFS</w:t>
      </w:r>
      <w:r w:rsidR="00792857">
        <w:rPr>
          <w:rFonts w:ascii="D2Coding ligature" w:eastAsia="D2Coding ligature" w:hAnsi="D2Coding ligature" w:hint="eastAsia"/>
        </w:rPr>
        <w:t>를 실행하여 상자의 최단경로를 탐색하고,</w:t>
      </w:r>
      <w:r w:rsidR="00792857">
        <w:rPr>
          <w:rFonts w:ascii="D2Coding ligature" w:eastAsia="D2Coding ligature" w:hAnsi="D2Coding ligature"/>
        </w:rPr>
        <w:t xml:space="preserve"> </w:t>
      </w:r>
      <w:r w:rsidR="00792857">
        <w:rPr>
          <w:rFonts w:ascii="D2Coding ligature" w:eastAsia="D2Coding ligature" w:hAnsi="D2Coding ligature" w:hint="eastAsia"/>
        </w:rPr>
        <w:t xml:space="preserve">상자가 이동하기 전 상자의 뒤에 </w:t>
      </w:r>
      <w:r w:rsidR="00792857">
        <w:rPr>
          <w:rFonts w:ascii="D2Coding ligature" w:eastAsia="D2Coding ligature" w:hAnsi="D2Coding ligature"/>
        </w:rPr>
        <w:t>user</w:t>
      </w:r>
      <w:r w:rsidR="00792857">
        <w:rPr>
          <w:rFonts w:ascii="D2Coding ligature" w:eastAsia="D2Coding ligature" w:hAnsi="D2Coding ligature" w:hint="eastAsia"/>
        </w:rPr>
        <w:t xml:space="preserve">가 올 수 있도록 상자 뒤까지 </w:t>
      </w:r>
      <w:r w:rsidR="00792857">
        <w:rPr>
          <w:rFonts w:ascii="D2Coding ligature" w:eastAsia="D2Coding ligature" w:hAnsi="D2Coding ligature"/>
        </w:rPr>
        <w:t>user</w:t>
      </w:r>
      <w:r w:rsidR="00792857">
        <w:rPr>
          <w:rFonts w:ascii="D2Coding ligature" w:eastAsia="D2Coding ligature" w:hAnsi="D2Coding ligature" w:hint="eastAsia"/>
        </w:rPr>
        <w:t xml:space="preserve">를 </w:t>
      </w:r>
      <w:r w:rsidR="00792857">
        <w:rPr>
          <w:rFonts w:ascii="D2Coding ligature" w:eastAsia="D2Coding ligature" w:hAnsi="D2Coding ligature"/>
        </w:rPr>
        <w:t>BFS</w:t>
      </w:r>
      <w:r w:rsidR="00792857">
        <w:rPr>
          <w:rFonts w:ascii="D2Coding ligature" w:eastAsia="D2Coding ligature" w:hAnsi="D2Coding ligature" w:hint="eastAsia"/>
        </w:rPr>
        <w:t xml:space="preserve">를 통해 최단경로로 이동하고 상자를 </w:t>
      </w:r>
      <w:r w:rsidR="00792857">
        <w:rPr>
          <w:rFonts w:ascii="D2Coding ligature" w:eastAsia="D2Coding ligature" w:hAnsi="D2Coding ligature"/>
        </w:rPr>
        <w:t>Push</w:t>
      </w:r>
      <w:r w:rsidR="00792857">
        <w:rPr>
          <w:rFonts w:ascii="D2Coding ligature" w:eastAsia="D2Coding ligature" w:hAnsi="D2Coding ligature" w:hint="eastAsia"/>
        </w:rPr>
        <w:t xml:space="preserve">하게 </w:t>
      </w:r>
      <w:r w:rsidR="005C33FB">
        <w:rPr>
          <w:noProof/>
        </w:rPr>
        <w:drawing>
          <wp:anchor distT="0" distB="0" distL="114300" distR="114300" simplePos="0" relativeHeight="251660288" behindDoc="0" locked="0" layoutInCell="1" allowOverlap="1" wp14:anchorId="7A9681DF" wp14:editId="3E397FC0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502920" cy="891540"/>
            <wp:effectExtent l="0" t="0" r="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5" b="35000"/>
                    <a:stretch/>
                  </pic:blipFill>
                  <pic:spPr bwMode="auto">
                    <a:xfrm>
                      <a:off x="0" y="0"/>
                      <a:ext cx="50292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2857">
        <w:rPr>
          <w:rFonts w:ascii="D2Coding ligature" w:eastAsia="D2Coding ligature" w:hAnsi="D2Coding ligature" w:hint="eastAsia"/>
        </w:rPr>
        <w:t>하였다.</w:t>
      </w:r>
      <w:r w:rsidR="00381198">
        <w:rPr>
          <w:rFonts w:ascii="D2Coding ligature" w:eastAsia="D2Coding ligature" w:hAnsi="D2Coding ligature"/>
        </w:rPr>
        <w:t xml:space="preserve"> </w:t>
      </w:r>
      <w:r w:rsidR="00381198">
        <w:rPr>
          <w:rFonts w:ascii="D2Coding ligature" w:eastAsia="D2Coding ligature" w:hAnsi="D2Coding ligature" w:hint="eastAsia"/>
        </w:rPr>
        <w:t>그러나</w:t>
      </w:r>
      <w:r w:rsidR="00381198">
        <w:rPr>
          <w:rFonts w:ascii="D2Coding ligature" w:eastAsia="D2Coding ligature" w:hAnsi="D2Coding ligature"/>
        </w:rPr>
        <w:t xml:space="preserve"> </w:t>
      </w:r>
      <w:r w:rsidR="00381198">
        <w:rPr>
          <w:rFonts w:ascii="D2Coding ligature" w:eastAsia="D2Coding ligature" w:hAnsi="D2Coding ligature" w:hint="eastAsia"/>
        </w:rPr>
        <w:t>위와 같이 구현할 경우</w:t>
      </w:r>
      <w:r w:rsidR="00381198">
        <w:rPr>
          <w:rFonts w:ascii="D2Coding ligature" w:eastAsia="D2Coding ligature" w:hAnsi="D2Coding ligature"/>
        </w:rPr>
        <w:t xml:space="preserve"> </w:t>
      </w:r>
      <w:r w:rsidR="005C33FB">
        <w:rPr>
          <w:rFonts w:ascii="D2Coding ligature" w:eastAsia="D2Coding ligature" w:hAnsi="D2Coding ligature" w:hint="eastAsia"/>
        </w:rPr>
        <w:t xml:space="preserve">위와 같은 배치에서 </w:t>
      </w:r>
      <w:r w:rsidR="005C33FB">
        <w:rPr>
          <w:rFonts w:ascii="D2Coding ligature" w:eastAsia="D2Coding ligature" w:hAnsi="D2Coding ligature"/>
        </w:rPr>
        <w:t>Impossible</w:t>
      </w:r>
      <w:r w:rsidR="005C33FB">
        <w:rPr>
          <w:rFonts w:ascii="D2Coding ligature" w:eastAsia="D2Coding ligature" w:hAnsi="D2Coding ligature" w:hint="eastAsia"/>
        </w:rPr>
        <w:t>이 출력되었다.</w:t>
      </w:r>
      <w:r w:rsidR="005C33FB">
        <w:rPr>
          <w:rFonts w:ascii="D2Coding ligature" w:eastAsia="D2Coding ligature" w:hAnsi="D2Coding ligature"/>
        </w:rPr>
        <w:t xml:space="preserve"> User</w:t>
      </w:r>
      <w:r w:rsidR="005C33FB">
        <w:rPr>
          <w:rFonts w:ascii="D2Coding ligature" w:eastAsia="D2Coding ligature" w:hAnsi="D2Coding ligature" w:hint="eastAsia"/>
        </w:rPr>
        <w:t xml:space="preserve">이 </w:t>
      </w:r>
      <w:r w:rsidR="005C33FB">
        <w:rPr>
          <w:rFonts w:ascii="D2Coding ligature" w:eastAsia="D2Coding ligature" w:hAnsi="D2Coding ligature"/>
        </w:rPr>
        <w:t>Box</w:t>
      </w:r>
      <w:r w:rsidR="005C33FB">
        <w:rPr>
          <w:rFonts w:ascii="D2Coding ligature" w:eastAsia="D2Coding ligature" w:hAnsi="D2Coding ligature" w:hint="eastAsia"/>
        </w:rPr>
        <w:t>를 밀어서 위치를 조정한 후,</w:t>
      </w:r>
      <w:r w:rsidR="005C33FB">
        <w:rPr>
          <w:rFonts w:ascii="D2Coding ligature" w:eastAsia="D2Coding ligature" w:hAnsi="D2Coding ligature"/>
        </w:rPr>
        <w:t xml:space="preserve"> Target</w:t>
      </w:r>
      <w:r w:rsidR="005C33FB">
        <w:rPr>
          <w:rFonts w:ascii="D2Coding ligature" w:eastAsia="D2Coding ligature" w:hAnsi="D2Coding ligature" w:hint="eastAsia"/>
        </w:rPr>
        <w:t xml:space="preserve">까지 도착할 수 있지만 </w:t>
      </w:r>
      <w:r w:rsidR="005C33FB">
        <w:rPr>
          <w:rFonts w:ascii="D2Coding ligature" w:eastAsia="D2Coding ligature" w:hAnsi="D2Coding ligature"/>
        </w:rPr>
        <w:t xml:space="preserve">Start </w:t>
      </w:r>
      <w:r w:rsidR="005C33FB">
        <w:rPr>
          <w:rFonts w:ascii="D2Coding ligature" w:eastAsia="D2Coding ligature" w:hAnsi="D2Coding ligature" w:hint="eastAsia"/>
        </w:rPr>
        <w:t xml:space="preserve">위치에 상관없이 </w:t>
      </w:r>
      <w:r w:rsidR="005C33FB">
        <w:rPr>
          <w:rFonts w:ascii="D2Coding ligature" w:eastAsia="D2Coding ligature" w:hAnsi="D2Coding ligature"/>
        </w:rPr>
        <w:t>Box</w:t>
      </w:r>
      <w:r w:rsidR="005C33FB">
        <w:rPr>
          <w:rFonts w:ascii="D2Coding ligature" w:eastAsia="D2Coding ligature" w:hAnsi="D2Coding ligature" w:hint="eastAsia"/>
        </w:rPr>
        <w:t xml:space="preserve">는 </w:t>
      </w:r>
      <w:r w:rsidR="005C33FB">
        <w:rPr>
          <w:rFonts w:ascii="D2Coding ligature" w:eastAsia="D2Coding ligature" w:hAnsi="D2Coding ligature"/>
        </w:rPr>
        <w:t>Target</w:t>
      </w:r>
      <w:r w:rsidR="005C33FB">
        <w:rPr>
          <w:rFonts w:ascii="D2Coding ligature" w:eastAsia="D2Coding ligature" w:hAnsi="D2Coding ligature" w:hint="eastAsia"/>
        </w:rPr>
        <w:t>까지 B</w:t>
      </w:r>
      <w:r w:rsidR="005C33FB">
        <w:rPr>
          <w:rFonts w:ascii="D2Coding ligature" w:eastAsia="D2Coding ligature" w:hAnsi="D2Coding ligature"/>
        </w:rPr>
        <w:t>FS</w:t>
      </w:r>
      <w:r w:rsidR="005C33FB">
        <w:rPr>
          <w:rFonts w:ascii="D2Coding ligature" w:eastAsia="D2Coding ligature" w:hAnsi="D2Coding ligature" w:hint="eastAsia"/>
        </w:rPr>
        <w:t xml:space="preserve">를 통해 최단경로를 탐색해 </w:t>
      </w:r>
      <w:r w:rsidR="005C33FB">
        <w:rPr>
          <w:rFonts w:ascii="D2Coding ligature" w:eastAsia="D2Coding ligature" w:hAnsi="D2Coding ligature"/>
        </w:rPr>
        <w:t>EEE</w:t>
      </w:r>
      <w:r w:rsidR="005C33FB">
        <w:rPr>
          <w:rFonts w:ascii="D2Coding ligature" w:eastAsia="D2Coding ligature" w:hAnsi="D2Coding ligature" w:hint="eastAsia"/>
        </w:rPr>
        <w:t>로 이동하여야 했기 때문이다. 위와 같은 문제를 해결하기 위해</w:t>
      </w:r>
      <w:r w:rsidR="005C33FB">
        <w:rPr>
          <w:rFonts w:ascii="D2Coding ligature" w:eastAsia="D2Coding ligature" w:hAnsi="D2Coding ligature"/>
        </w:rPr>
        <w:t>, mark</w:t>
      </w:r>
      <w:r w:rsidR="005C33FB">
        <w:rPr>
          <w:rFonts w:ascii="D2Coding ligature" w:eastAsia="D2Coding ligature" w:hAnsi="D2Coding ligature" w:hint="eastAsia"/>
        </w:rPr>
        <w:t xml:space="preserve">를 </w:t>
      </w:r>
      <w:r w:rsidR="005C33FB">
        <w:rPr>
          <w:rFonts w:ascii="D2Coding ligature" w:eastAsia="D2Coding ligature" w:hAnsi="D2Coding ligature"/>
        </w:rPr>
        <w:t>4</w:t>
      </w:r>
      <w:r w:rsidR="005C33FB">
        <w:rPr>
          <w:rFonts w:ascii="D2Coding ligature" w:eastAsia="D2Coding ligature" w:hAnsi="D2Coding ligature" w:hint="eastAsia"/>
        </w:rPr>
        <w:t xml:space="preserve">차원으로 확장하여 </w:t>
      </w:r>
      <w:r w:rsidR="005C33FB">
        <w:rPr>
          <w:rFonts w:ascii="D2Coding ligature" w:eastAsia="D2Coding ligature" w:hAnsi="D2Coding ligature"/>
        </w:rPr>
        <w:t>box, user</w:t>
      </w:r>
      <w:r w:rsidR="005C33FB">
        <w:rPr>
          <w:rFonts w:ascii="D2Coding ligature" w:eastAsia="D2Coding ligature" w:hAnsi="D2Coding ligature" w:hint="eastAsia"/>
        </w:rPr>
        <w:t>의 상대 위치에 따라 방문 여부를 표하게 했다.</w:t>
      </w:r>
      <w:r w:rsidR="005C33FB">
        <w:rPr>
          <w:rFonts w:ascii="D2Coding ligature" w:eastAsia="D2Coding ligature" w:hAnsi="D2Coding ligature"/>
        </w:rPr>
        <w:t xml:space="preserve"> </w:t>
      </w:r>
      <w:r w:rsidR="005C33FB">
        <w:rPr>
          <w:rFonts w:ascii="D2Coding ligature" w:eastAsia="D2Coding ligature" w:hAnsi="D2Coding ligature" w:hint="eastAsia"/>
        </w:rPr>
        <w:t>또한</w:t>
      </w:r>
      <w:r w:rsidR="005C33FB">
        <w:rPr>
          <w:rFonts w:ascii="D2Coding ligature" w:eastAsia="D2Coding ligature" w:hAnsi="D2Coding ligature"/>
        </w:rPr>
        <w:t xml:space="preserve"> box, user, </w:t>
      </w:r>
      <w:r w:rsidR="005C33FB">
        <w:rPr>
          <w:rFonts w:ascii="D2Coding ligature" w:eastAsia="D2Coding ligature" w:hAnsi="D2Coding ligature" w:hint="eastAsia"/>
        </w:rPr>
        <w:t>상자를 민 횟수,</w:t>
      </w:r>
      <w:r w:rsidR="005C33FB">
        <w:rPr>
          <w:rFonts w:ascii="D2Coding ligature" w:eastAsia="D2Coding ligature" w:hAnsi="D2Coding ligature"/>
        </w:rPr>
        <w:t xml:space="preserve"> </w:t>
      </w:r>
      <w:r w:rsidR="005C33FB">
        <w:rPr>
          <w:rFonts w:ascii="D2Coding ligature" w:eastAsia="D2Coding ligature" w:hAnsi="D2Coding ligature" w:hint="eastAsia"/>
        </w:rPr>
        <w:t>걸은 횟수,</w:t>
      </w:r>
      <w:r w:rsidR="005C33FB">
        <w:rPr>
          <w:rFonts w:ascii="D2Coding ligature" w:eastAsia="D2Coding ligature" w:hAnsi="D2Coding ligature"/>
        </w:rPr>
        <w:t xml:space="preserve"> </w:t>
      </w:r>
      <w:r w:rsidR="005C33FB">
        <w:rPr>
          <w:rFonts w:ascii="D2Coding ligature" w:eastAsia="D2Coding ligature" w:hAnsi="D2Coding ligature" w:hint="eastAsia"/>
        </w:rPr>
        <w:t xml:space="preserve">지금까지의 경로에 대한 정보를 저장하는 </w:t>
      </w:r>
      <w:r w:rsidR="005C33FB">
        <w:rPr>
          <w:rFonts w:ascii="D2Coding ligature" w:eastAsia="D2Coding ligature" w:hAnsi="D2Coding ligature"/>
        </w:rPr>
        <w:t>MazeVertex class</w:t>
      </w:r>
      <w:r w:rsidR="005C33FB">
        <w:rPr>
          <w:rFonts w:ascii="D2Coding ligature" w:eastAsia="D2Coding ligature" w:hAnsi="D2Coding ligature" w:hint="eastAsia"/>
        </w:rPr>
        <w:t>를 생성하였고 이를 우선순위 큐에 E</w:t>
      </w:r>
      <w:r w:rsidR="005C33FB">
        <w:rPr>
          <w:rFonts w:ascii="D2Coding ligature" w:eastAsia="D2Coding ligature" w:hAnsi="D2Coding ligature"/>
        </w:rPr>
        <w:t>nqueue</w:t>
      </w:r>
      <w:r w:rsidR="005C33FB">
        <w:rPr>
          <w:rFonts w:ascii="D2Coding ligature" w:eastAsia="D2Coding ligature" w:hAnsi="D2Coding ligature" w:hint="eastAsia"/>
        </w:rPr>
        <w:t xml:space="preserve">하여 </w:t>
      </w:r>
      <w:r w:rsidR="00574120">
        <w:rPr>
          <w:rFonts w:ascii="D2Coding ligature" w:eastAsia="D2Coding ligature" w:hAnsi="D2Coding ligature" w:hint="eastAsia"/>
        </w:rPr>
        <w:t xml:space="preserve">우선순위에 따라 </w:t>
      </w:r>
      <w:r w:rsidR="00574120">
        <w:rPr>
          <w:rFonts w:ascii="D2Coding ligature" w:eastAsia="D2Coding ligature" w:hAnsi="D2Coding ligature"/>
        </w:rPr>
        <w:t>Dequeue</w:t>
      </w:r>
      <w:r w:rsidR="00574120">
        <w:rPr>
          <w:rFonts w:ascii="D2Coding ligature" w:eastAsia="D2Coding ligature" w:hAnsi="D2Coding ligature" w:hint="eastAsia"/>
        </w:rPr>
        <w:t xml:space="preserve">하고 </w:t>
      </w:r>
      <w:r w:rsidR="00574120">
        <w:rPr>
          <w:rFonts w:ascii="D2Coding ligature" w:eastAsia="D2Coding ligature" w:hAnsi="D2Coding ligature"/>
        </w:rPr>
        <w:t>box, user</w:t>
      </w:r>
      <w:r w:rsidR="00574120">
        <w:rPr>
          <w:rFonts w:ascii="D2Coding ligature" w:eastAsia="D2Coding ligature" w:hAnsi="D2Coding ligature" w:hint="eastAsia"/>
        </w:rPr>
        <w:t xml:space="preserve">의 위치를 업데이트 해가며 </w:t>
      </w:r>
      <w:r w:rsidR="00574120">
        <w:rPr>
          <w:rFonts w:ascii="D2Coding ligature" w:eastAsia="D2Coding ligature" w:hAnsi="D2Coding ligature"/>
        </w:rPr>
        <w:t>target</w:t>
      </w:r>
      <w:r w:rsidR="00574120">
        <w:rPr>
          <w:rFonts w:ascii="D2Coding ligature" w:eastAsia="D2Coding ligature" w:hAnsi="D2Coding ligature" w:hint="eastAsia"/>
        </w:rPr>
        <w:t>까지의 경로를 탐색하게 하였다.</w:t>
      </w:r>
      <w:r w:rsidR="00574120">
        <w:rPr>
          <w:rFonts w:ascii="D2Coding ligature" w:eastAsia="D2Coding ligature" w:hAnsi="D2Coding ligature"/>
        </w:rPr>
        <w:t xml:space="preserve"> </w:t>
      </w:r>
      <w:r w:rsidR="009E3A11">
        <w:rPr>
          <w:rFonts w:ascii="D2Coding ligature" w:eastAsia="D2Coding ligature" w:hAnsi="D2Coding ligature" w:hint="eastAsia"/>
        </w:rPr>
        <w:t xml:space="preserve">우선순위 큐에서 </w:t>
      </w:r>
      <w:r w:rsidR="009E3A11">
        <w:rPr>
          <w:rFonts w:ascii="D2Coding ligature" w:eastAsia="D2Coding ligature" w:hAnsi="D2Coding ligature"/>
        </w:rPr>
        <w:t>MazeVertex</w:t>
      </w:r>
      <w:r w:rsidR="009E3A11">
        <w:rPr>
          <w:rFonts w:ascii="D2Coding ligature" w:eastAsia="D2Coding ligature" w:hAnsi="D2Coding ligature" w:hint="eastAsia"/>
        </w:rPr>
        <w:t xml:space="preserve">가 </w:t>
      </w:r>
      <w:r w:rsidR="009E3A11">
        <w:rPr>
          <w:rFonts w:ascii="D2Coding ligature" w:eastAsia="D2Coding ligature" w:hAnsi="D2Coding ligature"/>
        </w:rPr>
        <w:t>dequeue</w:t>
      </w:r>
      <w:r w:rsidR="009E3A11">
        <w:rPr>
          <w:rFonts w:ascii="D2Coding ligature" w:eastAsia="D2Coding ligature" w:hAnsi="D2Coding ligature" w:hint="eastAsia"/>
        </w:rPr>
        <w:t xml:space="preserve">되면 해당 </w:t>
      </w:r>
      <w:r w:rsidR="009E3A11">
        <w:rPr>
          <w:rFonts w:ascii="D2Coding ligature" w:eastAsia="D2Coding ligature" w:hAnsi="D2Coding ligature"/>
        </w:rPr>
        <w:t>user</w:t>
      </w:r>
      <w:r w:rsidR="009E3A11">
        <w:rPr>
          <w:rFonts w:ascii="D2Coding ligature" w:eastAsia="D2Coding ligature" w:hAnsi="D2Coding ligature" w:hint="eastAsia"/>
        </w:rPr>
        <w:t>의 위치와 박스의 위치에 대한 사방탐색을 진행하여 각각 다음 위치를 계산하고 다음 위치가 미로의</w:t>
      </w:r>
      <w:r w:rsidR="009E3A11">
        <w:rPr>
          <w:rFonts w:ascii="D2Coding ligature" w:eastAsia="D2Coding ligature" w:hAnsi="D2Coding ligature"/>
        </w:rPr>
        <w:t xml:space="preserve"> </w:t>
      </w:r>
      <w:r w:rsidR="009E3A11">
        <w:rPr>
          <w:rFonts w:ascii="D2Coding ligature" w:eastAsia="D2Coding ligature" w:hAnsi="D2Coding ligature" w:hint="eastAsia"/>
        </w:rPr>
        <w:t>범위 안에 있고,</w:t>
      </w:r>
      <w:r w:rsidR="009E3A11">
        <w:rPr>
          <w:rFonts w:ascii="D2Coding ligature" w:eastAsia="D2Coding ligature" w:hAnsi="D2Coding ligature"/>
        </w:rPr>
        <w:t xml:space="preserve"> </w:t>
      </w:r>
      <w:r w:rsidR="009E3A11">
        <w:rPr>
          <w:rFonts w:ascii="D2Coding ligature" w:eastAsia="D2Coding ligature" w:hAnsi="D2Coding ligature" w:hint="eastAsia"/>
        </w:rPr>
        <w:t>방문하지 않았으며 돌이 아닐 때,</w:t>
      </w:r>
      <w:r w:rsidR="009E3A11">
        <w:rPr>
          <w:rFonts w:ascii="D2Coding ligature" w:eastAsia="D2Coding ligature" w:hAnsi="D2Coding ligature"/>
        </w:rPr>
        <w:t xml:space="preserve"> </w:t>
      </w:r>
      <w:r w:rsidR="009E3A11">
        <w:rPr>
          <w:rFonts w:ascii="D2Coding ligature" w:eastAsia="D2Coding ligature" w:hAnsi="D2Coding ligature" w:hint="eastAsia"/>
        </w:rPr>
        <w:t xml:space="preserve">상자의 다음 경로가 벽이 아니고 </w:t>
      </w:r>
      <w:r w:rsidR="009E3A11">
        <w:rPr>
          <w:rFonts w:ascii="D2Coding ligature" w:eastAsia="D2Coding ligature" w:hAnsi="D2Coding ligature"/>
        </w:rPr>
        <w:t>user</w:t>
      </w:r>
      <w:r w:rsidR="009E3A11">
        <w:rPr>
          <w:rFonts w:ascii="D2Coding ligature" w:eastAsia="D2Coding ligature" w:hAnsi="D2Coding ligature" w:hint="eastAsia"/>
        </w:rPr>
        <w:t xml:space="preserve">가 상자의 진행방향과 일치하게 인접하면 </w:t>
      </w:r>
      <w:r w:rsidR="009E3A11">
        <w:rPr>
          <w:rFonts w:ascii="D2Coding ligature" w:eastAsia="D2Coding ligature" w:hAnsi="D2Coding ligature"/>
        </w:rPr>
        <w:t>pu</w:t>
      </w:r>
      <w:r w:rsidR="009E3A11">
        <w:rPr>
          <w:rFonts w:ascii="D2Coding ligature" w:eastAsia="D2Coding ligature" w:hAnsi="D2Coding ligature" w:hint="eastAsia"/>
        </w:rPr>
        <w:t>s</w:t>
      </w:r>
      <w:r w:rsidR="009E3A11">
        <w:rPr>
          <w:rFonts w:ascii="D2Coding ligature" w:eastAsia="D2Coding ligature" w:hAnsi="D2Coding ligature"/>
        </w:rPr>
        <w:t>h</w:t>
      </w:r>
      <w:r w:rsidR="009E3A11">
        <w:rPr>
          <w:rFonts w:ascii="D2Coding ligature" w:eastAsia="D2Coding ligature" w:hAnsi="D2Coding ligature" w:hint="eastAsia"/>
        </w:rPr>
        <w:t>하고,</w:t>
      </w:r>
      <w:r w:rsidR="009E3A11">
        <w:rPr>
          <w:rFonts w:ascii="D2Coding ligature" w:eastAsia="D2Coding ligature" w:hAnsi="D2Coding ligature"/>
        </w:rPr>
        <w:t xml:space="preserve"> </w:t>
      </w:r>
      <w:r w:rsidR="009E3A11">
        <w:rPr>
          <w:rFonts w:ascii="D2Coding ligature" w:eastAsia="D2Coding ligature" w:hAnsi="D2Coding ligature" w:hint="eastAsia"/>
        </w:rPr>
        <w:t>인접하지 않으면 상자까지 w</w:t>
      </w:r>
      <w:r w:rsidR="009E3A11">
        <w:rPr>
          <w:rFonts w:ascii="D2Coding ligature" w:eastAsia="D2Coding ligature" w:hAnsi="D2Coding ligature"/>
        </w:rPr>
        <w:t xml:space="preserve">alk </w:t>
      </w:r>
      <w:r w:rsidR="009E3A11">
        <w:rPr>
          <w:rFonts w:ascii="D2Coding ligature" w:eastAsia="D2Coding ligature" w:hAnsi="D2Coding ligature" w:hint="eastAsia"/>
        </w:rPr>
        <w:t xml:space="preserve">할 수 있도록 </w:t>
      </w:r>
      <w:r w:rsidR="009E3A11">
        <w:rPr>
          <w:rFonts w:ascii="D2Coding ligature" w:eastAsia="D2Coding ligature" w:hAnsi="D2Coding ligature"/>
        </w:rPr>
        <w:t>Queue</w:t>
      </w:r>
      <w:r w:rsidR="009E3A11">
        <w:rPr>
          <w:rFonts w:ascii="D2Coding ligature" w:eastAsia="D2Coding ligature" w:hAnsi="D2Coding ligature" w:hint="eastAsia"/>
        </w:rPr>
        <w:t xml:space="preserve">에 다음 경로에 대한 </w:t>
      </w:r>
      <w:r w:rsidR="009E3A11">
        <w:rPr>
          <w:rFonts w:ascii="D2Coding ligature" w:eastAsia="D2Coding ligature" w:hAnsi="D2Coding ligature"/>
        </w:rPr>
        <w:t>MazeVertex</w:t>
      </w:r>
      <w:r w:rsidR="009E3A11">
        <w:rPr>
          <w:rFonts w:ascii="D2Coding ligature" w:eastAsia="D2Coding ligature" w:hAnsi="D2Coding ligature" w:hint="eastAsia"/>
        </w:rPr>
        <w:t xml:space="preserve">를 삽입하였다. </w:t>
      </w:r>
      <w:r w:rsidR="003F074E">
        <w:rPr>
          <w:rFonts w:ascii="D2Coding ligature" w:eastAsia="D2Coding ligature" w:hAnsi="D2Coding ligature" w:hint="eastAsia"/>
        </w:rPr>
        <w:t xml:space="preserve">조건에 만족하지 않을시 </w:t>
      </w:r>
      <w:r w:rsidR="003F074E">
        <w:rPr>
          <w:rFonts w:ascii="D2Coding ligature" w:eastAsia="D2Coding ligature" w:hAnsi="D2Coding ligature"/>
        </w:rPr>
        <w:t>Queue</w:t>
      </w:r>
      <w:r w:rsidR="003F074E">
        <w:rPr>
          <w:rFonts w:ascii="D2Coding ligature" w:eastAsia="D2Coding ligature" w:hAnsi="D2Coding ligature" w:hint="eastAsia"/>
        </w:rPr>
        <w:t>에 삽입하지 않는다.</w:t>
      </w:r>
    </w:p>
    <w:p w14:paraId="7E75C4B5" w14:textId="77777777" w:rsidR="009E3A11" w:rsidRDefault="009E3A11" w:rsidP="00153670">
      <w:pPr>
        <w:jc w:val="left"/>
        <w:rPr>
          <w:rFonts w:ascii="D2Coding ligature" w:eastAsia="D2Coding ligature" w:hAnsi="D2Coding ligature" w:hint="eastAsia"/>
        </w:rPr>
      </w:pPr>
    </w:p>
    <w:p w14:paraId="188D747B" w14:textId="336FB1D9" w:rsidR="00951ABD" w:rsidRDefault="0096691E" w:rsidP="00153670">
      <w:pPr>
        <w:jc w:val="left"/>
        <w:rPr>
          <w:rFonts w:ascii="D2Coding ligature" w:eastAsia="D2Coding ligature" w:hAnsi="D2Coding ligature" w:hint="eastAsia"/>
        </w:rPr>
      </w:pPr>
      <w:r w:rsidRPr="00343C38">
        <w:rPr>
          <w:rFonts w:ascii="D2Coding ligature" w:eastAsia="D2Coding ligature" w:hAnsi="D2Coding ligature"/>
          <w:color w:val="FF0000"/>
          <w:sz w:val="24"/>
          <w:szCs w:val="28"/>
        </w:rPr>
        <w:t xml:space="preserve">bool**** </w:t>
      </w:r>
      <w:r w:rsidRPr="00343C38">
        <w:rPr>
          <w:rFonts w:ascii="D2Coding ligature" w:eastAsia="D2Coding ligature" w:hAnsi="D2Coding ligature" w:hint="eastAsia"/>
          <w:color w:val="FF0000"/>
          <w:sz w:val="24"/>
          <w:szCs w:val="28"/>
        </w:rPr>
        <w:t>m</w:t>
      </w:r>
      <w:r w:rsidRPr="00343C38">
        <w:rPr>
          <w:rFonts w:ascii="D2Coding ligature" w:eastAsia="D2Coding ligature" w:hAnsi="D2Coding ligature"/>
          <w:color w:val="FF0000"/>
          <w:sz w:val="24"/>
          <w:szCs w:val="28"/>
        </w:rPr>
        <w:t>ark</w:t>
      </w:r>
      <w:r>
        <w:rPr>
          <w:rFonts w:ascii="D2Coding ligature" w:eastAsia="D2Coding ligature" w:hAnsi="D2Coding ligature"/>
        </w:rPr>
        <w:br/>
      </w:r>
      <w:r>
        <w:rPr>
          <w:rFonts w:ascii="D2Coding ligature" w:eastAsia="D2Coding ligature" w:hAnsi="D2Coding ligature" w:hint="eastAsia"/>
        </w:rPr>
        <w:t xml:space="preserve">방문 여부를 표시하는데 나타내는 </w:t>
      </w:r>
      <w:r>
        <w:rPr>
          <w:rFonts w:ascii="D2Coding ligature" w:eastAsia="D2Coding ligature" w:hAnsi="D2Coding ligature"/>
        </w:rPr>
        <w:t>4</w:t>
      </w:r>
      <w:r>
        <w:rPr>
          <w:rFonts w:ascii="D2Coding ligature" w:eastAsia="D2Coding ligature" w:hAnsi="D2Coding ligature" w:hint="eastAsia"/>
        </w:rPr>
        <w:t>차원 배열이다.</w:t>
      </w:r>
      <w:r>
        <w:rPr>
          <w:rFonts w:ascii="D2Coding ligature" w:eastAsia="D2Coding ligature" w:hAnsi="D2Coding ligature"/>
        </w:rPr>
        <w:t xml:space="preserve"> </w:t>
      </w:r>
      <w:r>
        <w:rPr>
          <w:rFonts w:ascii="D2Coding ligature" w:eastAsia="D2Coding ligature" w:hAnsi="D2Coding ligature" w:hint="eastAsia"/>
        </w:rPr>
        <w:t xml:space="preserve">초기에는 </w:t>
      </w:r>
      <w:r w:rsidR="00574120">
        <w:rPr>
          <w:rFonts w:ascii="D2Coding ligature" w:eastAsia="D2Coding ligature" w:hAnsi="D2Coding ligature"/>
        </w:rPr>
        <w:t>user</w:t>
      </w:r>
      <w:r w:rsidR="00574120">
        <w:rPr>
          <w:rFonts w:ascii="D2Coding ligature" w:eastAsia="D2Coding ligature" w:hAnsi="D2Coding ligature" w:hint="eastAsia"/>
        </w:rPr>
        <w:t xml:space="preserve">의 위치만 저장하여 인접행렬과 차원이 일치하는 </w:t>
      </w:r>
      <w:r w:rsidR="00574120">
        <w:rPr>
          <w:rFonts w:ascii="D2Coding ligature" w:eastAsia="D2Coding ligature" w:hAnsi="D2Coding ligature"/>
        </w:rPr>
        <w:t>2</w:t>
      </w:r>
      <w:r w:rsidR="00574120">
        <w:rPr>
          <w:rFonts w:ascii="D2Coding ligature" w:eastAsia="D2Coding ligature" w:hAnsi="D2Coding ligature" w:hint="eastAsia"/>
        </w:rPr>
        <w:t xml:space="preserve">차원으로 구현하고 </w:t>
      </w:r>
      <w:r w:rsidR="00574120">
        <w:rPr>
          <w:rFonts w:ascii="D2Coding ligature" w:eastAsia="D2Coding ligature" w:hAnsi="D2Coding ligature"/>
        </w:rPr>
        <w:t>BFS</w:t>
      </w:r>
      <w:r w:rsidR="00574120">
        <w:rPr>
          <w:rFonts w:ascii="D2Coding ligature" w:eastAsia="D2Coding ligature" w:hAnsi="D2Coding ligature" w:hint="eastAsia"/>
        </w:rPr>
        <w:t>를 진행하였</w:t>
      </w:r>
      <w:r w:rsidR="00343C38">
        <w:rPr>
          <w:rFonts w:ascii="D2Coding ligature" w:eastAsia="D2Coding ligature" w:hAnsi="D2Coding ligature" w:hint="eastAsia"/>
        </w:rPr>
        <w:t>다.</w:t>
      </w:r>
      <w:r w:rsidR="00343C38">
        <w:rPr>
          <w:rFonts w:ascii="D2Coding ligature" w:eastAsia="D2Coding ligature" w:hAnsi="D2Coding ligature"/>
        </w:rPr>
        <w:t xml:space="preserve"> </w:t>
      </w:r>
      <w:r w:rsidR="00343C38">
        <w:rPr>
          <w:rFonts w:ascii="D2Coding ligature" w:eastAsia="D2Coding ligature" w:hAnsi="D2Coding ligature" w:hint="eastAsia"/>
        </w:rPr>
        <w:t>그러나</w:t>
      </w:r>
      <w:r w:rsidR="00574120">
        <w:rPr>
          <w:rFonts w:ascii="D2Coding ligature" w:eastAsia="D2Coding ligature" w:hAnsi="D2Coding ligature" w:hint="eastAsia"/>
        </w:rPr>
        <w:t xml:space="preserve"> 특이케이스를 </w:t>
      </w:r>
      <w:r w:rsidR="00343C38">
        <w:rPr>
          <w:rFonts w:ascii="D2Coding ligature" w:eastAsia="D2Coding ligature" w:hAnsi="D2Coding ligature" w:hint="eastAsia"/>
        </w:rPr>
        <w:t xml:space="preserve">해결할 수 없어 </w:t>
      </w:r>
      <w:r w:rsidR="00343C38">
        <w:rPr>
          <w:rFonts w:ascii="D2Coding ligature" w:eastAsia="D2Coding ligature" w:hAnsi="D2Coding ligature"/>
        </w:rPr>
        <w:t>user</w:t>
      </w:r>
      <w:r w:rsidR="00343C38">
        <w:rPr>
          <w:rFonts w:ascii="D2Coding ligature" w:eastAsia="D2Coding ligature" w:hAnsi="D2Coding ligature" w:hint="eastAsia"/>
        </w:rPr>
        <w:t xml:space="preserve">와 상자의 상대 위치에 따른 방문여부를 저장하는 </w:t>
      </w:r>
      <w:r w:rsidR="00574120">
        <w:rPr>
          <w:rFonts w:ascii="D2Coding ligature" w:eastAsia="D2Coding ligature" w:hAnsi="D2Coding ligature"/>
        </w:rPr>
        <w:t>4</w:t>
      </w:r>
      <w:r w:rsidR="00574120">
        <w:rPr>
          <w:rFonts w:ascii="D2Coding ligature" w:eastAsia="D2Coding ligature" w:hAnsi="D2Coding ligature" w:hint="eastAsia"/>
        </w:rPr>
        <w:t>차원</w:t>
      </w:r>
      <w:r w:rsidR="00343C38">
        <w:rPr>
          <w:rFonts w:ascii="D2Coding ligature" w:eastAsia="D2Coding ligature" w:hAnsi="D2Coding ligature" w:hint="eastAsia"/>
        </w:rPr>
        <w:t xml:space="preserve"> 배열을</w:t>
      </w:r>
      <w:r w:rsidR="00574120">
        <w:rPr>
          <w:rFonts w:ascii="D2Coding ligature" w:eastAsia="D2Coding ligature" w:hAnsi="D2Coding ligature" w:hint="eastAsia"/>
        </w:rPr>
        <w:t xml:space="preserve"> 구현하였다. </w:t>
      </w:r>
    </w:p>
    <w:p w14:paraId="10ED64B5" w14:textId="3EC9F071" w:rsidR="00C1512E" w:rsidRDefault="00C1512E" w:rsidP="00153670">
      <w:pPr>
        <w:jc w:val="left"/>
        <w:rPr>
          <w:rFonts w:ascii="D2Coding ligature" w:eastAsia="D2Coding ligature" w:hAnsi="D2Coding ligature"/>
        </w:rPr>
      </w:pP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2316"/>
        <w:gridCol w:w="2094"/>
        <w:gridCol w:w="4606"/>
      </w:tblGrid>
      <w:tr w:rsidR="004B76EC" w14:paraId="1E2DCEB2" w14:textId="77777777" w:rsidTr="00BB3C25">
        <w:tc>
          <w:tcPr>
            <w:tcW w:w="2316" w:type="dxa"/>
          </w:tcPr>
          <w:p w14:paraId="3DA377A6" w14:textId="39125269" w:rsidR="004B76EC" w:rsidRPr="0099348B" w:rsidRDefault="004B76EC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T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ype</w:t>
            </w:r>
          </w:p>
        </w:tc>
        <w:tc>
          <w:tcPr>
            <w:tcW w:w="2094" w:type="dxa"/>
          </w:tcPr>
          <w:p w14:paraId="4331DD51" w14:textId="48903477" w:rsidR="004B76EC" w:rsidRPr="0099348B" w:rsidRDefault="004B76EC" w:rsidP="00153670">
            <w:pPr>
              <w:jc w:val="left"/>
              <w:rPr>
                <w:rFonts w:ascii="D2Coding ligature" w:eastAsia="D2Coding ligature" w:hAnsi="D2Coding ligature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V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ariable Name</w:t>
            </w:r>
          </w:p>
        </w:tc>
        <w:tc>
          <w:tcPr>
            <w:tcW w:w="4606" w:type="dxa"/>
          </w:tcPr>
          <w:p w14:paraId="6B04473D" w14:textId="1ADC4945" w:rsidR="004B76EC" w:rsidRPr="0099348B" w:rsidRDefault="004B76EC" w:rsidP="00153670">
            <w:pPr>
              <w:jc w:val="left"/>
              <w:rPr>
                <w:rFonts w:ascii="D2Coding ligature" w:eastAsia="D2Coding ligature" w:hAnsi="D2Coding ligature"/>
                <w:b/>
                <w:bCs/>
              </w:rPr>
            </w:pPr>
            <w:r w:rsidRPr="0099348B">
              <w:rPr>
                <w:rFonts w:ascii="D2Coding ligature" w:eastAsia="D2Coding ligature" w:hAnsi="D2Coding ligature" w:hint="eastAsia"/>
                <w:b/>
                <w:bCs/>
              </w:rPr>
              <w:t>D</w:t>
            </w:r>
            <w:r w:rsidRPr="0099348B">
              <w:rPr>
                <w:rFonts w:ascii="D2Coding ligature" w:eastAsia="D2Coding ligature" w:hAnsi="D2Coding ligature"/>
                <w:b/>
                <w:bCs/>
              </w:rPr>
              <w:t>escription</w:t>
            </w:r>
          </w:p>
        </w:tc>
      </w:tr>
      <w:tr w:rsidR="004B76EC" w14:paraId="4AA0A7F2" w14:textId="77777777" w:rsidTr="00BB3C25">
        <w:tc>
          <w:tcPr>
            <w:tcW w:w="2316" w:type="dxa"/>
          </w:tcPr>
          <w:p w14:paraId="5E5F4CEB" w14:textId="33EDD74C" w:rsidR="004B76EC" w:rsidRDefault="004B76EC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c</w:t>
            </w:r>
            <w:r>
              <w:rPr>
                <w:rFonts w:ascii="D2Coding ligature" w:eastAsia="D2Coding ligature" w:hAnsi="D2Coding ligature"/>
              </w:rPr>
              <w:t>har**</w:t>
            </w:r>
          </w:p>
        </w:tc>
        <w:tc>
          <w:tcPr>
            <w:tcW w:w="2094" w:type="dxa"/>
          </w:tcPr>
          <w:p w14:paraId="0916AD70" w14:textId="2A17414C" w:rsidR="004B76EC" w:rsidRDefault="004B76EC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a</w:t>
            </w:r>
            <w:r>
              <w:rPr>
                <w:rFonts w:ascii="D2Coding ligature" w:eastAsia="D2Coding ligature" w:hAnsi="D2Coding ligature"/>
              </w:rPr>
              <w:t>djMatrix</w:t>
            </w:r>
          </w:p>
        </w:tc>
        <w:tc>
          <w:tcPr>
            <w:tcW w:w="4606" w:type="dxa"/>
          </w:tcPr>
          <w:p w14:paraId="460861E7" w14:textId="0E54DC6D" w:rsidR="004B76EC" w:rsidRDefault="004B76EC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 xml:space="preserve">미로에 대한 정보를 저장하는 </w:t>
            </w:r>
            <w:r>
              <w:rPr>
                <w:rFonts w:ascii="D2Coding ligature" w:eastAsia="D2Coding ligature" w:hAnsi="D2Coding ligature"/>
              </w:rPr>
              <w:t>2</w:t>
            </w:r>
            <w:r>
              <w:rPr>
                <w:rFonts w:ascii="D2Coding ligature" w:eastAsia="D2Coding ligature" w:hAnsi="D2Coding ligature" w:hint="eastAsia"/>
              </w:rPr>
              <w:t>차원 배열이다.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돌은</w:t>
            </w:r>
            <w:r>
              <w:rPr>
                <w:rFonts w:ascii="D2Coding ligature" w:eastAsia="D2Coding ligature" w:hAnsi="D2Coding ligature"/>
              </w:rPr>
              <w:t>‘#’, user</w:t>
            </w:r>
            <w:r>
              <w:rPr>
                <w:rFonts w:ascii="D2Coding ligature" w:eastAsia="D2Coding ligature" w:hAnsi="D2Coding ligature" w:hint="eastAsia"/>
              </w:rPr>
              <w:t xml:space="preserve">는 </w:t>
            </w:r>
            <w:r>
              <w:rPr>
                <w:rFonts w:ascii="D2Coding ligature" w:eastAsia="D2Coding ligature" w:hAnsi="D2Coding ligature"/>
              </w:rPr>
              <w:t>‘</w:t>
            </w:r>
            <w:r>
              <w:rPr>
                <w:rFonts w:ascii="D2Coding ligature" w:eastAsia="D2Coding ligature" w:hAnsi="D2Coding ligature" w:hint="eastAsia"/>
              </w:rPr>
              <w:t>S</w:t>
            </w:r>
            <w:r>
              <w:rPr>
                <w:rFonts w:ascii="D2Coding ligature" w:eastAsia="D2Coding ligature" w:hAnsi="D2Coding ligature"/>
              </w:rPr>
              <w:t xml:space="preserve">’, </w:t>
            </w: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</w:t>
            </w:r>
            <w:r>
              <w:rPr>
                <w:rFonts w:ascii="D2Coding ligature" w:eastAsia="D2Coding ligature" w:hAnsi="D2Coding ligature" w:hint="eastAsia"/>
              </w:rPr>
              <w:t xml:space="preserve">는 </w:t>
            </w:r>
            <w:r>
              <w:rPr>
                <w:rFonts w:ascii="D2Coding ligature" w:eastAsia="D2Coding ligature" w:hAnsi="D2Coding ligature"/>
              </w:rPr>
              <w:t xml:space="preserve">‘B’, </w:t>
            </w:r>
            <w:r>
              <w:rPr>
                <w:rFonts w:ascii="D2Coding ligature" w:eastAsia="D2Coding ligature" w:hAnsi="D2Coding ligature" w:hint="eastAsia"/>
              </w:rPr>
              <w:t>t</w:t>
            </w:r>
            <w:r>
              <w:rPr>
                <w:rFonts w:ascii="D2Coding ligature" w:eastAsia="D2Coding ligature" w:hAnsi="D2Coding ligature"/>
              </w:rPr>
              <w:t>arget</w:t>
            </w:r>
            <w:r>
              <w:rPr>
                <w:rFonts w:ascii="D2Coding ligature" w:eastAsia="D2Coding ligature" w:hAnsi="D2Coding ligature" w:hint="eastAsia"/>
              </w:rPr>
              <w:t xml:space="preserve">은 </w:t>
            </w:r>
            <w:r>
              <w:rPr>
                <w:rFonts w:ascii="D2Coding ligature" w:eastAsia="D2Coding ligature" w:hAnsi="D2Coding ligature"/>
              </w:rPr>
              <w:t xml:space="preserve">‘T’, </w:t>
            </w:r>
            <w:r>
              <w:rPr>
                <w:rFonts w:ascii="D2Coding ligature" w:eastAsia="D2Coding ligature" w:hAnsi="D2Coding ligature" w:hint="eastAsia"/>
              </w:rPr>
              <w:t xml:space="preserve">이동할 수 있는 길은 </w:t>
            </w:r>
            <w:r>
              <w:rPr>
                <w:rFonts w:ascii="D2Coding ligature" w:eastAsia="D2Coding ligature" w:hAnsi="D2Coding ligature"/>
              </w:rPr>
              <w:t>‘.’</w:t>
            </w:r>
            <w:r>
              <w:rPr>
                <w:rFonts w:ascii="D2Coding ligature" w:eastAsia="D2Coding ligature" w:hAnsi="D2Coding ligature" w:hint="eastAsia"/>
              </w:rPr>
              <w:t>로 저장한다.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</w:p>
        </w:tc>
      </w:tr>
      <w:tr w:rsidR="004B76EC" w14:paraId="721212FB" w14:textId="77777777" w:rsidTr="00BB3C25">
        <w:tc>
          <w:tcPr>
            <w:tcW w:w="2316" w:type="dxa"/>
          </w:tcPr>
          <w:p w14:paraId="1057BE44" w14:textId="40B4F566" w:rsidR="004B76EC" w:rsidRDefault="001807F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ool****</w:t>
            </w:r>
          </w:p>
        </w:tc>
        <w:tc>
          <w:tcPr>
            <w:tcW w:w="2094" w:type="dxa"/>
          </w:tcPr>
          <w:p w14:paraId="112AF7E5" w14:textId="3D3FF206" w:rsidR="004B76EC" w:rsidRDefault="001807F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m</w:t>
            </w:r>
            <w:r>
              <w:rPr>
                <w:rFonts w:ascii="D2Coding ligature" w:eastAsia="D2Coding ligature" w:hAnsi="D2Coding ligature"/>
              </w:rPr>
              <w:t>ark</w:t>
            </w:r>
          </w:p>
        </w:tc>
        <w:tc>
          <w:tcPr>
            <w:tcW w:w="4606" w:type="dxa"/>
          </w:tcPr>
          <w:p w14:paraId="3874C0B8" w14:textId="31874EB4" w:rsidR="004B76EC" w:rsidRPr="004B76EC" w:rsidRDefault="001807F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ox, user</w:t>
            </w:r>
            <w:r>
              <w:rPr>
                <w:rFonts w:ascii="D2Coding ligature" w:eastAsia="D2Coding ligature" w:hAnsi="D2Coding ligature" w:hint="eastAsia"/>
              </w:rPr>
              <w:t xml:space="preserve">의 상대위치에 따른 방문여부를 확인하는 </w:t>
            </w:r>
            <w:r>
              <w:rPr>
                <w:rFonts w:ascii="D2Coding ligature" w:eastAsia="D2Coding ligature" w:hAnsi="D2Coding ligature"/>
              </w:rPr>
              <w:t>4</w:t>
            </w:r>
            <w:r>
              <w:rPr>
                <w:rFonts w:ascii="D2Coding ligature" w:eastAsia="D2Coding ligature" w:hAnsi="D2Coding ligature" w:hint="eastAsia"/>
              </w:rPr>
              <w:t>차원 배열이다.</w:t>
            </w:r>
          </w:p>
        </w:tc>
      </w:tr>
      <w:tr w:rsidR="004B76EC" w14:paraId="734B0CE4" w14:textId="77777777" w:rsidTr="00BB3C25">
        <w:tc>
          <w:tcPr>
            <w:tcW w:w="2316" w:type="dxa"/>
          </w:tcPr>
          <w:p w14:paraId="3A6F139B" w14:textId="40415FDB" w:rsidR="004B76EC" w:rsidRDefault="00A61068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 xml:space="preserve">tyQueue&lt;MazeVertex&gt;* </w:t>
            </w:r>
          </w:p>
        </w:tc>
        <w:tc>
          <w:tcPr>
            <w:tcW w:w="2094" w:type="dxa"/>
          </w:tcPr>
          <w:p w14:paraId="524FF4DA" w14:textId="30F84A26" w:rsidR="004B76EC" w:rsidRDefault="00A61068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q</w:t>
            </w:r>
          </w:p>
        </w:tc>
        <w:tc>
          <w:tcPr>
            <w:tcW w:w="4606" w:type="dxa"/>
          </w:tcPr>
          <w:p w14:paraId="60713D57" w14:textId="3CB73BFD" w:rsidR="004B76EC" w:rsidRPr="00A61068" w:rsidRDefault="00A61068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FS</w:t>
            </w:r>
            <w:r>
              <w:rPr>
                <w:rFonts w:ascii="D2Coding ligature" w:eastAsia="D2Coding ligature" w:hAnsi="D2Coding ligature" w:hint="eastAsia"/>
              </w:rPr>
              <w:t>에서 사용되는 우선순위 큐이다.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힙을 기반으로 구현되었다.</w:t>
            </w:r>
            <w:r w:rsidR="00300D04">
              <w:rPr>
                <w:rFonts w:ascii="D2Coding ligature" w:eastAsia="D2Coding ligature" w:hAnsi="D2Coding ligature"/>
              </w:rPr>
              <w:t xml:space="preserve"> heap </w:t>
            </w:r>
            <w:r w:rsidR="00300D04">
              <w:rPr>
                <w:rFonts w:ascii="D2Coding ligature" w:eastAsia="D2Coding ligature" w:hAnsi="D2Coding ligature" w:hint="eastAsia"/>
              </w:rPr>
              <w:t xml:space="preserve">속성을 회복하는데 </w:t>
            </w:r>
            <w:r w:rsidR="00300D04">
              <w:rPr>
                <w:rFonts w:ascii="D2Coding ligature" w:eastAsia="D2Coding ligature" w:hAnsi="D2Coding ligature"/>
              </w:rPr>
              <w:t>push</w:t>
            </w:r>
            <w:r w:rsidR="00300D04">
              <w:rPr>
                <w:rFonts w:ascii="D2Coding ligature" w:eastAsia="D2Coding ligature" w:hAnsi="D2Coding ligature" w:hint="eastAsia"/>
              </w:rPr>
              <w:t>,</w:t>
            </w:r>
            <w:r w:rsidR="00300D04">
              <w:rPr>
                <w:rFonts w:ascii="D2Coding ligature" w:eastAsia="D2Coding ligature" w:hAnsi="D2Coding ligature"/>
              </w:rPr>
              <w:t xml:space="preserve"> walk </w:t>
            </w:r>
            <w:r w:rsidR="00300D04">
              <w:rPr>
                <w:rFonts w:ascii="D2Coding ligature" w:eastAsia="D2Coding ligature" w:hAnsi="D2Coding ligature" w:hint="eastAsia"/>
              </w:rPr>
              <w:t>횟수를 사용한다.</w:t>
            </w:r>
          </w:p>
        </w:tc>
      </w:tr>
      <w:tr w:rsidR="004B76EC" w14:paraId="11A061FC" w14:textId="77777777" w:rsidTr="00BB3C25">
        <w:tc>
          <w:tcPr>
            <w:tcW w:w="2316" w:type="dxa"/>
          </w:tcPr>
          <w:p w14:paraId="213A8250" w14:textId="36C95C7A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>oint[]</w:t>
            </w:r>
          </w:p>
        </w:tc>
        <w:tc>
          <w:tcPr>
            <w:tcW w:w="2094" w:type="dxa"/>
          </w:tcPr>
          <w:p w14:paraId="5CA5F7B9" w14:textId="12031E2F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d</w:t>
            </w:r>
            <w:r>
              <w:rPr>
                <w:rFonts w:ascii="D2Coding ligature" w:eastAsia="D2Coding ligature" w:hAnsi="D2Coding ligature"/>
              </w:rPr>
              <w:t>irect</w:t>
            </w:r>
          </w:p>
        </w:tc>
        <w:tc>
          <w:tcPr>
            <w:tcW w:w="4606" w:type="dxa"/>
          </w:tcPr>
          <w:p w14:paraId="661D6B0B" w14:textId="74D3FB69" w:rsidR="004B76EC" w:rsidRDefault="00D801A2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 xml:space="preserve">2차원 배열 상에서 동서남북 방향으로 이동하기 위해 움직여야 할 </w:t>
            </w:r>
            <w:r>
              <w:rPr>
                <w:rFonts w:ascii="D2Coding ligature" w:eastAsia="D2Coding ligature" w:hAnsi="D2Coding ligature"/>
              </w:rPr>
              <w:t xml:space="preserve">x, y </w:t>
            </w:r>
            <w:r>
              <w:rPr>
                <w:rFonts w:ascii="D2Coding ligature" w:eastAsia="D2Coding ligature" w:hAnsi="D2Coding ligature" w:hint="eastAsia"/>
              </w:rPr>
              <w:t xml:space="preserve">값을 저장한 </w:t>
            </w:r>
            <w:r>
              <w:rPr>
                <w:rFonts w:ascii="D2Coding ligature" w:eastAsia="D2Coding ligature" w:hAnsi="D2Coding ligature"/>
              </w:rPr>
              <w:t xml:space="preserve">Point </w:t>
            </w:r>
            <w:r>
              <w:rPr>
                <w:rFonts w:ascii="D2Coding ligature" w:eastAsia="D2Coding ligature" w:hAnsi="D2Coding ligature" w:hint="eastAsia"/>
              </w:rPr>
              <w:t>배열이다.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미로는 수학에서의 좌표가 아닌,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a</w:t>
            </w:r>
            <w:r>
              <w:rPr>
                <w:rFonts w:ascii="D2Coding ligature" w:eastAsia="D2Coding ligature" w:hAnsi="D2Coding ligature"/>
              </w:rPr>
              <w:t>rray</w:t>
            </w:r>
            <w:r>
              <w:rPr>
                <w:rFonts w:ascii="D2Coding ligature" w:eastAsia="D2Coding ligature" w:hAnsi="D2Coding ligature" w:hint="eastAsia"/>
              </w:rPr>
              <w:t>로 구현 되어있다.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 xml:space="preserve">그러므로 </w:t>
            </w:r>
            <w:r>
              <w:rPr>
                <w:rFonts w:ascii="D2Coding ligature" w:eastAsia="D2Coding ligature" w:hAnsi="D2Coding ligature"/>
              </w:rPr>
              <w:t>x</w:t>
            </w:r>
            <w:r>
              <w:rPr>
                <w:rFonts w:ascii="D2Coding ligature" w:eastAsia="D2Coding ligature" w:hAnsi="D2Coding ligature" w:hint="eastAsia"/>
              </w:rPr>
              <w:t>는 행,</w:t>
            </w:r>
            <w:r>
              <w:rPr>
                <w:rFonts w:ascii="D2Coding ligature" w:eastAsia="D2Coding ligature" w:hAnsi="D2Coding ligature"/>
              </w:rPr>
              <w:t xml:space="preserve"> y</w:t>
            </w:r>
            <w:r>
              <w:rPr>
                <w:rFonts w:ascii="D2Coding ligature" w:eastAsia="D2Coding ligature" w:hAnsi="D2Coding ligature" w:hint="eastAsia"/>
              </w:rPr>
              <w:t xml:space="preserve">는 </w:t>
            </w:r>
            <w:r>
              <w:rPr>
                <w:rFonts w:ascii="D2Coding ligature" w:eastAsia="D2Coding ligature" w:hAnsi="D2Coding ligature"/>
              </w:rPr>
              <w:t>row</w:t>
            </w:r>
            <w:r>
              <w:rPr>
                <w:rFonts w:ascii="D2Coding ligature" w:eastAsia="D2Coding ligature" w:hAnsi="D2Coding ligature" w:hint="eastAsia"/>
              </w:rPr>
              <w:t xml:space="preserve">를 나타내므로 </w:t>
            </w:r>
            <w:r>
              <w:rPr>
                <w:rFonts w:ascii="D2Coding ligature" w:eastAsia="D2Coding ligature" w:hAnsi="D2Coding ligature"/>
              </w:rPr>
              <w:t>(x+1, y)</w:t>
            </w:r>
            <w:r>
              <w:rPr>
                <w:rFonts w:ascii="D2Coding ligature" w:eastAsia="D2Coding ligature" w:hAnsi="D2Coding ligature" w:hint="eastAsia"/>
              </w:rPr>
              <w:t>은 남쪽 이동,</w:t>
            </w:r>
            <w:r>
              <w:rPr>
                <w:rFonts w:ascii="D2Coding ligature" w:eastAsia="D2Coding ligature" w:hAnsi="D2Coding ligature"/>
              </w:rPr>
              <w:t xml:space="preserve"> (x-1, y)</w:t>
            </w:r>
            <w:r>
              <w:rPr>
                <w:rFonts w:ascii="D2Coding ligature" w:eastAsia="D2Coding ligature" w:hAnsi="D2Coding ligature" w:hint="eastAsia"/>
              </w:rPr>
              <w:t>은 북쪽 이동,</w:t>
            </w:r>
            <w:r>
              <w:rPr>
                <w:rFonts w:ascii="D2Coding ligature" w:eastAsia="D2Coding ligature" w:hAnsi="D2Coding ligature"/>
              </w:rPr>
              <w:t xml:space="preserve"> (</w:t>
            </w:r>
            <w:r>
              <w:rPr>
                <w:rFonts w:ascii="D2Coding ligature" w:eastAsia="D2Coding ligature" w:hAnsi="D2Coding ligature" w:hint="eastAsia"/>
              </w:rPr>
              <w:t>x</w:t>
            </w:r>
            <w:r>
              <w:rPr>
                <w:rFonts w:ascii="D2Coding ligature" w:eastAsia="D2Coding ligature" w:hAnsi="D2Coding ligature"/>
              </w:rPr>
              <w:t>, y+1)</w:t>
            </w:r>
            <w:r>
              <w:rPr>
                <w:rFonts w:ascii="D2Coding ligature" w:eastAsia="D2Coding ligature" w:hAnsi="D2Coding ligature" w:hint="eastAsia"/>
              </w:rPr>
              <w:t>은 동쪽이동,</w:t>
            </w:r>
            <w:r>
              <w:rPr>
                <w:rFonts w:ascii="D2Coding ligature" w:eastAsia="D2Coding ligature" w:hAnsi="D2Coding ligature"/>
              </w:rPr>
              <w:t xml:space="preserve"> (x, y-1)</w:t>
            </w:r>
            <w:r>
              <w:rPr>
                <w:rFonts w:ascii="D2Coding ligature" w:eastAsia="D2Coding ligature" w:hAnsi="D2Coding ligature" w:hint="eastAsia"/>
              </w:rPr>
              <w:t>은 서쪽이동이다.</w:t>
            </w:r>
          </w:p>
        </w:tc>
      </w:tr>
      <w:tr w:rsidR="004B76EC" w14:paraId="768D2AE7" w14:textId="77777777" w:rsidTr="00BB3C25">
        <w:tc>
          <w:tcPr>
            <w:tcW w:w="2316" w:type="dxa"/>
          </w:tcPr>
          <w:p w14:paraId="50DBC3FB" w14:textId="3EAC73C5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s</w:t>
            </w:r>
            <w:r>
              <w:rPr>
                <w:rFonts w:ascii="D2Coding ligature" w:eastAsia="D2Coding ligature" w:hAnsi="D2Coding ligature"/>
              </w:rPr>
              <w:t>tring</w:t>
            </w:r>
          </w:p>
        </w:tc>
        <w:tc>
          <w:tcPr>
            <w:tcW w:w="2094" w:type="dxa"/>
          </w:tcPr>
          <w:p w14:paraId="19FA604F" w14:textId="69ACA9D4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p</w:t>
            </w:r>
            <w:r>
              <w:rPr>
                <w:rFonts w:ascii="D2Coding ligature" w:eastAsia="D2Coding ligature" w:hAnsi="D2Coding ligature"/>
              </w:rPr>
              <w:t>ush_path</w:t>
            </w:r>
          </w:p>
        </w:tc>
        <w:tc>
          <w:tcPr>
            <w:tcW w:w="4606" w:type="dxa"/>
          </w:tcPr>
          <w:p w14:paraId="354D6E4C" w14:textId="287055DA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상자를 미는 방향을 저장하는 변수.</w:t>
            </w:r>
          </w:p>
        </w:tc>
      </w:tr>
      <w:tr w:rsidR="004B76EC" w14:paraId="358EAC85" w14:textId="77777777" w:rsidTr="00BB3C25">
        <w:tc>
          <w:tcPr>
            <w:tcW w:w="2316" w:type="dxa"/>
          </w:tcPr>
          <w:p w14:paraId="20B3E332" w14:textId="2B817DD6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s</w:t>
            </w:r>
            <w:r>
              <w:rPr>
                <w:rFonts w:ascii="D2Coding ligature" w:eastAsia="D2Coding ligature" w:hAnsi="D2Coding ligature"/>
              </w:rPr>
              <w:t>tring</w:t>
            </w:r>
          </w:p>
        </w:tc>
        <w:tc>
          <w:tcPr>
            <w:tcW w:w="2094" w:type="dxa"/>
          </w:tcPr>
          <w:p w14:paraId="301FB1A2" w14:textId="342E17F6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w</w:t>
            </w:r>
            <w:r>
              <w:rPr>
                <w:rFonts w:ascii="D2Coding ligature" w:eastAsia="D2Coding ligature" w:hAnsi="D2Coding ligature"/>
              </w:rPr>
              <w:t>alk_path</w:t>
            </w:r>
          </w:p>
        </w:tc>
        <w:tc>
          <w:tcPr>
            <w:tcW w:w="4606" w:type="dxa"/>
          </w:tcPr>
          <w:p w14:paraId="4AEE5DBB" w14:textId="01F0AF0A" w:rsidR="004B76EC" w:rsidRDefault="00A37340" w:rsidP="00153670">
            <w:pPr>
              <w:jc w:val="left"/>
              <w:rPr>
                <w:rFonts w:ascii="D2Coding ligature" w:eastAsia="D2Coding ligature" w:hAnsi="D2Coding ligature"/>
              </w:rPr>
            </w:pPr>
            <w:r>
              <w:rPr>
                <w:rFonts w:ascii="D2Coding ligature" w:eastAsia="D2Coding ligature" w:hAnsi="D2Coding ligature" w:hint="eastAsia"/>
              </w:rPr>
              <w:t>사용자가 걷는 방향을 저장하는 변수.</w:t>
            </w:r>
          </w:p>
        </w:tc>
      </w:tr>
    </w:tbl>
    <w:p w14:paraId="0652FA7B" w14:textId="77777777" w:rsidR="00A95AD4" w:rsidRDefault="00A95AD4" w:rsidP="00153670">
      <w:pPr>
        <w:jc w:val="left"/>
        <w:rPr>
          <w:rFonts w:ascii="D2Coding ligature" w:eastAsia="D2Coding ligature" w:hAnsi="D2Coding ligature" w:hint="eastAsia"/>
        </w:rPr>
      </w:pP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B35BAB" w14:paraId="1D7E7EC4" w14:textId="77777777" w:rsidTr="00B35BAB">
        <w:tc>
          <w:tcPr>
            <w:tcW w:w="1413" w:type="dxa"/>
          </w:tcPr>
          <w:p w14:paraId="25485066" w14:textId="48F30CBE" w:rsidR="00B35BAB" w:rsidRPr="00EE60A1" w:rsidRDefault="00B35BAB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EE60A1">
              <w:rPr>
                <w:rFonts w:ascii="D2Coding ligature" w:eastAsia="D2Coding ligature" w:hAnsi="D2Coding ligature" w:hint="eastAsia"/>
                <w:b/>
                <w:bCs/>
              </w:rPr>
              <w:t>R</w:t>
            </w:r>
            <w:r w:rsidRPr="00EE60A1">
              <w:rPr>
                <w:rFonts w:ascii="D2Coding ligature" w:eastAsia="D2Coding ligature" w:hAnsi="D2Coding ligature"/>
                <w:b/>
                <w:bCs/>
              </w:rPr>
              <w:t>eturn Type</w:t>
            </w:r>
          </w:p>
        </w:tc>
        <w:tc>
          <w:tcPr>
            <w:tcW w:w="2551" w:type="dxa"/>
          </w:tcPr>
          <w:p w14:paraId="6241288D" w14:textId="514AEBAD" w:rsidR="00B35BAB" w:rsidRPr="00EE60A1" w:rsidRDefault="00B35BAB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EE60A1">
              <w:rPr>
                <w:rFonts w:ascii="D2Coding ligature" w:eastAsia="D2Coding ligature" w:hAnsi="D2Coding ligature" w:hint="eastAsia"/>
                <w:b/>
                <w:bCs/>
              </w:rPr>
              <w:t>F</w:t>
            </w:r>
            <w:r w:rsidRPr="00EE60A1">
              <w:rPr>
                <w:rFonts w:ascii="D2Coding ligature" w:eastAsia="D2Coding ligature" w:hAnsi="D2Coding ligature"/>
                <w:b/>
                <w:bCs/>
              </w:rPr>
              <w:t>unction Name</w:t>
            </w:r>
          </w:p>
        </w:tc>
        <w:tc>
          <w:tcPr>
            <w:tcW w:w="5052" w:type="dxa"/>
          </w:tcPr>
          <w:p w14:paraId="78BD9EB5" w14:textId="1B2B2F1C" w:rsidR="00B35BAB" w:rsidRPr="00EE60A1" w:rsidRDefault="00B35BAB" w:rsidP="00153670">
            <w:pPr>
              <w:jc w:val="left"/>
              <w:rPr>
                <w:rFonts w:ascii="D2Coding ligature" w:eastAsia="D2Coding ligature" w:hAnsi="D2Coding ligature" w:hint="eastAsia"/>
                <w:b/>
                <w:bCs/>
              </w:rPr>
            </w:pPr>
            <w:r w:rsidRPr="00EE60A1">
              <w:rPr>
                <w:rFonts w:ascii="D2Coding ligature" w:eastAsia="D2Coding ligature" w:hAnsi="D2Coding ligature" w:hint="eastAsia"/>
                <w:b/>
                <w:bCs/>
              </w:rPr>
              <w:t>D</w:t>
            </w:r>
            <w:r w:rsidRPr="00EE60A1">
              <w:rPr>
                <w:rFonts w:ascii="D2Coding ligature" w:eastAsia="D2Coding ligature" w:hAnsi="D2Coding ligature"/>
                <w:b/>
                <w:bCs/>
              </w:rPr>
              <w:t>escription</w:t>
            </w:r>
          </w:p>
        </w:tc>
      </w:tr>
      <w:tr w:rsidR="00B35BAB" w14:paraId="54A0CB7F" w14:textId="77777777" w:rsidTr="00B35BAB">
        <w:tc>
          <w:tcPr>
            <w:tcW w:w="1413" w:type="dxa"/>
          </w:tcPr>
          <w:p w14:paraId="18D1E62B" w14:textId="2D744B0D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oid</w:t>
            </w:r>
          </w:p>
        </w:tc>
        <w:tc>
          <w:tcPr>
            <w:tcW w:w="2551" w:type="dxa"/>
          </w:tcPr>
          <w:p w14:paraId="4777C59B" w14:textId="527C69CD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c</w:t>
            </w:r>
            <w:r>
              <w:rPr>
                <w:rFonts w:ascii="D2Coding ligature" w:eastAsia="D2Coding ligature" w:hAnsi="D2Coding ligature"/>
              </w:rPr>
              <w:t>reate_maze()</w:t>
            </w:r>
          </w:p>
        </w:tc>
        <w:tc>
          <w:tcPr>
            <w:tcW w:w="5052" w:type="dxa"/>
          </w:tcPr>
          <w:p w14:paraId="58E497CF" w14:textId="585AADE0" w:rsidR="00B35BAB" w:rsidRDefault="00831501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사용자에게 입력을 받고, 입력에 따라 미로를 생성하는 함수이다.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</w:p>
        </w:tc>
      </w:tr>
      <w:tr w:rsidR="00B35BAB" w14:paraId="210A3BD7" w14:textId="77777777" w:rsidTr="00B35BAB">
        <w:tc>
          <w:tcPr>
            <w:tcW w:w="1413" w:type="dxa"/>
          </w:tcPr>
          <w:p w14:paraId="37ABA52C" w14:textId="4BAAB21D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oid</w:t>
            </w:r>
          </w:p>
        </w:tc>
        <w:tc>
          <w:tcPr>
            <w:tcW w:w="2551" w:type="dxa"/>
          </w:tcPr>
          <w:p w14:paraId="4EEC6140" w14:textId="321E9EF5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i</w:t>
            </w:r>
            <w:r>
              <w:rPr>
                <w:rFonts w:ascii="D2Coding ligature" w:eastAsia="D2Coding ligature" w:hAnsi="D2Coding ligature"/>
              </w:rPr>
              <w:t>nit_mark()</w:t>
            </w:r>
          </w:p>
        </w:tc>
        <w:tc>
          <w:tcPr>
            <w:tcW w:w="5052" w:type="dxa"/>
          </w:tcPr>
          <w:p w14:paraId="5D5BAD0A" w14:textId="1925B5E7" w:rsidR="00B35BAB" w:rsidRDefault="00AA5776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ox, user</w:t>
            </w:r>
            <w:r>
              <w:rPr>
                <w:rFonts w:ascii="D2Coding ligature" w:eastAsia="D2Coding ligature" w:hAnsi="D2Coding ligature" w:hint="eastAsia"/>
              </w:rPr>
              <w:t xml:space="preserve">의 상대위치에 따른 방문여부를 </w:t>
            </w:r>
            <w:r>
              <w:rPr>
                <w:rFonts w:ascii="D2Coding ligature" w:eastAsia="D2Coding ligature" w:hAnsi="D2Coding ligature"/>
              </w:rPr>
              <w:t>false</w:t>
            </w:r>
            <w:r>
              <w:rPr>
                <w:rFonts w:ascii="D2Coding ligature" w:eastAsia="D2Coding ligature" w:hAnsi="D2Coding ligature" w:hint="eastAsia"/>
              </w:rPr>
              <w:t>로 초기화 하는 함수이다.</w:t>
            </w:r>
          </w:p>
        </w:tc>
      </w:tr>
      <w:tr w:rsidR="00B35BAB" w14:paraId="541F5B9B" w14:textId="77777777" w:rsidTr="00B35BAB">
        <w:tc>
          <w:tcPr>
            <w:tcW w:w="1413" w:type="dxa"/>
          </w:tcPr>
          <w:p w14:paraId="20A66D77" w14:textId="15378A8C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oid</w:t>
            </w:r>
          </w:p>
        </w:tc>
        <w:tc>
          <w:tcPr>
            <w:tcW w:w="2551" w:type="dxa"/>
          </w:tcPr>
          <w:p w14:paraId="2BC23736" w14:textId="44A713D5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/>
              </w:rPr>
              <w:t>bfs()</w:t>
            </w:r>
          </w:p>
        </w:tc>
        <w:tc>
          <w:tcPr>
            <w:tcW w:w="5052" w:type="dxa"/>
          </w:tcPr>
          <w:p w14:paraId="54CCE94F" w14:textId="600D0442" w:rsidR="00B35BAB" w:rsidRDefault="003B3643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FS</w:t>
            </w:r>
            <w:r>
              <w:rPr>
                <w:rFonts w:ascii="D2Coding ligature" w:eastAsia="D2Coding ligature" w:hAnsi="D2Coding ligature" w:hint="eastAsia"/>
              </w:rPr>
              <w:t xml:space="preserve">를 통해 </w:t>
            </w:r>
            <w:r w:rsidR="00822696">
              <w:rPr>
                <w:rFonts w:ascii="D2Coding ligature" w:eastAsia="D2Coding ligature" w:hAnsi="D2Coding ligature"/>
              </w:rPr>
              <w:t>push, walk</w:t>
            </w:r>
            <w:r w:rsidR="00822696">
              <w:rPr>
                <w:rFonts w:ascii="D2Coding ligature" w:eastAsia="D2Coding ligature" w:hAnsi="D2Coding ligature" w:hint="eastAsia"/>
              </w:rPr>
              <w:t>가 최소가 될 수 있는 경로를 탐색하고 이를 출력한다.</w:t>
            </w:r>
            <w:r w:rsidR="00822696">
              <w:rPr>
                <w:rFonts w:ascii="D2Coding ligature" w:eastAsia="D2Coding ligature" w:hAnsi="D2Coding ligature"/>
              </w:rPr>
              <w:t xml:space="preserve"> </w:t>
            </w:r>
            <w:r w:rsidR="00822696">
              <w:rPr>
                <w:rFonts w:ascii="D2Coding ligature" w:eastAsia="D2Coding ligature" w:hAnsi="D2Coding ligature" w:hint="eastAsia"/>
              </w:rPr>
              <w:t xml:space="preserve">경로를 찾지 못하면 </w:t>
            </w:r>
            <w:r w:rsidR="00822696">
              <w:rPr>
                <w:rFonts w:ascii="D2Coding ligature" w:eastAsia="D2Coding ligature" w:hAnsi="D2Coding ligature"/>
              </w:rPr>
              <w:t>impossible</w:t>
            </w:r>
            <w:r w:rsidR="00822696">
              <w:rPr>
                <w:rFonts w:ascii="D2Coding ligature" w:eastAsia="D2Coding ligature" w:hAnsi="D2Coding ligature" w:hint="eastAsia"/>
              </w:rPr>
              <w:t>을 출력한다.</w:t>
            </w:r>
          </w:p>
        </w:tc>
      </w:tr>
      <w:tr w:rsidR="00B35BAB" w14:paraId="6877CF53" w14:textId="77777777" w:rsidTr="00B35BAB">
        <w:tc>
          <w:tcPr>
            <w:tcW w:w="1413" w:type="dxa"/>
          </w:tcPr>
          <w:p w14:paraId="520A3654" w14:textId="2C4FB935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ool</w:t>
            </w:r>
          </w:p>
        </w:tc>
        <w:tc>
          <w:tcPr>
            <w:tcW w:w="2551" w:type="dxa"/>
          </w:tcPr>
          <w:p w14:paraId="6CD3195E" w14:textId="6CC90D03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c</w:t>
            </w:r>
            <w:r>
              <w:rPr>
                <w:rFonts w:ascii="D2Coding ligature" w:eastAsia="D2Coding ligature" w:hAnsi="D2Coding ligature"/>
              </w:rPr>
              <w:t>heck(Point pt)</w:t>
            </w:r>
          </w:p>
        </w:tc>
        <w:tc>
          <w:tcPr>
            <w:tcW w:w="5052" w:type="dxa"/>
          </w:tcPr>
          <w:p w14:paraId="798117B7" w14:textId="5C5CC1EA" w:rsidR="00B35BAB" w:rsidRDefault="003B3643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해당 좌표가 미로 내에 존재하는 좌표인지 확인한</w:t>
            </w:r>
            <w:r>
              <w:rPr>
                <w:rFonts w:ascii="D2Coding ligature" w:eastAsia="D2Coding ligature" w:hAnsi="D2Coding ligature" w:hint="eastAsia"/>
              </w:rPr>
              <w:lastRenderedPageBreak/>
              <w:t>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</w:p>
        </w:tc>
      </w:tr>
      <w:tr w:rsidR="00B35BAB" w14:paraId="7837DD68" w14:textId="77777777" w:rsidTr="00B35BAB">
        <w:tc>
          <w:tcPr>
            <w:tcW w:w="1413" w:type="dxa"/>
          </w:tcPr>
          <w:p w14:paraId="57598921" w14:textId="410AEC7A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lastRenderedPageBreak/>
              <w:t>b</w:t>
            </w:r>
            <w:r>
              <w:rPr>
                <w:rFonts w:ascii="D2Coding ligature" w:eastAsia="D2Coding ligature" w:hAnsi="D2Coding ligature"/>
              </w:rPr>
              <w:t>ool</w:t>
            </w:r>
          </w:p>
        </w:tc>
        <w:tc>
          <w:tcPr>
            <w:tcW w:w="2551" w:type="dxa"/>
          </w:tcPr>
          <w:p w14:paraId="20EE98FF" w14:textId="7D68D087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i</w:t>
            </w:r>
            <w:r>
              <w:rPr>
                <w:rFonts w:ascii="D2Coding ligature" w:eastAsia="D2Coding ligature" w:hAnsi="D2Coding ligature"/>
              </w:rPr>
              <w:t>s_path(Point pt)</w:t>
            </w:r>
          </w:p>
        </w:tc>
        <w:tc>
          <w:tcPr>
            <w:tcW w:w="5052" w:type="dxa"/>
          </w:tcPr>
          <w:p w14:paraId="7C703896" w14:textId="4E6C3644" w:rsidR="00B35BAB" w:rsidRDefault="003B3643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해당 좌표가 이동할 수 있는 길인지 확인한다.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돌(</w:t>
            </w:r>
            <w:r>
              <w:rPr>
                <w:rFonts w:ascii="D2Coding ligature" w:eastAsia="D2Coding ligature" w:hAnsi="D2Coding ligature"/>
              </w:rPr>
              <w:t>#)</w:t>
            </w:r>
            <w:r>
              <w:rPr>
                <w:rFonts w:ascii="D2Coding ligature" w:eastAsia="D2Coding ligature" w:hAnsi="D2Coding ligature" w:hint="eastAsia"/>
              </w:rPr>
              <w:t xml:space="preserve">일 경우 이동할 수 없으니 </w:t>
            </w:r>
            <w:r w:rsidR="00EB1ABB">
              <w:rPr>
                <w:rFonts w:ascii="D2Coding ligature" w:eastAsia="D2Coding ligature" w:hAnsi="D2Coding ligature" w:hint="eastAsia"/>
              </w:rPr>
              <w:t>f</w:t>
            </w:r>
            <w:r>
              <w:rPr>
                <w:rFonts w:ascii="D2Coding ligature" w:eastAsia="D2Coding ligature" w:hAnsi="D2Coding ligature"/>
              </w:rPr>
              <w:t>alse</w:t>
            </w:r>
            <w:r>
              <w:rPr>
                <w:rFonts w:ascii="D2Coding ligature" w:eastAsia="D2Coding ligature" w:hAnsi="D2Coding ligature" w:hint="eastAsia"/>
              </w:rPr>
              <w:t>를 반환한다.</w:t>
            </w:r>
          </w:p>
        </w:tc>
      </w:tr>
      <w:tr w:rsidR="00B35BAB" w14:paraId="43A44815" w14:textId="77777777" w:rsidTr="00B35BAB">
        <w:tc>
          <w:tcPr>
            <w:tcW w:w="1413" w:type="dxa"/>
          </w:tcPr>
          <w:p w14:paraId="1235D5FF" w14:textId="054744B3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ool</w:t>
            </w:r>
          </w:p>
        </w:tc>
        <w:tc>
          <w:tcPr>
            <w:tcW w:w="2551" w:type="dxa"/>
          </w:tcPr>
          <w:p w14:paraId="365F4AD0" w14:textId="1CFBA800" w:rsidR="00B35BAB" w:rsidRP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i</w:t>
            </w:r>
            <w:r>
              <w:rPr>
                <w:rFonts w:ascii="D2Coding ligature" w:eastAsia="D2Coding ligature" w:hAnsi="D2Coding ligature"/>
              </w:rPr>
              <w:t>s_visit(Point, Point)</w:t>
            </w:r>
          </w:p>
        </w:tc>
        <w:tc>
          <w:tcPr>
            <w:tcW w:w="5052" w:type="dxa"/>
          </w:tcPr>
          <w:p w14:paraId="00C5E9BA" w14:textId="4EC47A05" w:rsidR="00B35BAB" w:rsidRDefault="0064760A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ox, user</w:t>
            </w:r>
            <w:r>
              <w:rPr>
                <w:rFonts w:ascii="D2Coding ligature" w:eastAsia="D2Coding ligature" w:hAnsi="D2Coding ligature" w:hint="eastAsia"/>
              </w:rPr>
              <w:t>의 상대위치에 따른 방문여부를 반환한다.</w:t>
            </w:r>
          </w:p>
        </w:tc>
      </w:tr>
      <w:tr w:rsidR="00B35BAB" w14:paraId="345AF8BD" w14:textId="77777777" w:rsidTr="00B35BAB">
        <w:tc>
          <w:tcPr>
            <w:tcW w:w="1413" w:type="dxa"/>
          </w:tcPr>
          <w:p w14:paraId="70878BB3" w14:textId="1A232F7E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ool</w:t>
            </w:r>
          </w:p>
        </w:tc>
        <w:tc>
          <w:tcPr>
            <w:tcW w:w="2551" w:type="dxa"/>
          </w:tcPr>
          <w:p w14:paraId="1B07530E" w14:textId="011C695C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c</w:t>
            </w:r>
            <w:r>
              <w:rPr>
                <w:rFonts w:ascii="D2Coding ligature" w:eastAsia="D2Coding ligature" w:hAnsi="D2Coding ligature"/>
              </w:rPr>
              <w:t>an_push(Point, Point)</w:t>
            </w:r>
          </w:p>
        </w:tc>
        <w:tc>
          <w:tcPr>
            <w:tcW w:w="5052" w:type="dxa"/>
          </w:tcPr>
          <w:p w14:paraId="030A11D6" w14:textId="42A32E35" w:rsidR="00B35BAB" w:rsidRDefault="0064760A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</w:t>
            </w:r>
            <w:r>
              <w:rPr>
                <w:rFonts w:ascii="D2Coding ligature" w:eastAsia="D2Coding ligature" w:hAnsi="D2Coding ligature" w:hint="eastAsia"/>
              </w:rPr>
              <w:t>와 u</w:t>
            </w:r>
            <w:r>
              <w:rPr>
                <w:rFonts w:ascii="D2Coding ligature" w:eastAsia="D2Coding ligature" w:hAnsi="D2Coding ligature"/>
              </w:rPr>
              <w:t>ser</w:t>
            </w:r>
            <w:r>
              <w:rPr>
                <w:rFonts w:ascii="D2Coding ligature" w:eastAsia="D2Coding ligature" w:hAnsi="D2Coding ligature" w:hint="eastAsia"/>
              </w:rPr>
              <w:t>의 다음 위치가 일치하는지 반환한다.</w:t>
            </w:r>
            <w:r>
              <w:rPr>
                <w:rFonts w:ascii="D2Coding ligature" w:eastAsia="D2Coding ligature" w:hAnsi="D2Coding ligature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즉,</w:t>
            </w:r>
            <w:r>
              <w:rPr>
                <w:rFonts w:ascii="D2Coding ligature" w:eastAsia="D2Coding ligature" w:hAnsi="D2Coding ligature"/>
              </w:rPr>
              <w:t xml:space="preserve"> user</w:t>
            </w:r>
            <w:r>
              <w:rPr>
                <w:rFonts w:ascii="D2Coding ligature" w:eastAsia="D2Coding ligature" w:hAnsi="D2Coding ligature" w:hint="eastAsia"/>
              </w:rPr>
              <w:t>가 상자의 한</w:t>
            </w:r>
            <w:r w:rsidR="00372FA3">
              <w:rPr>
                <w:rFonts w:ascii="D2Coding ligature" w:eastAsia="D2Coding ligature" w:hAnsi="D2Coding ligature" w:hint="eastAsia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칸 뒤에 위치</w:t>
            </w:r>
            <w:r w:rsidR="00354634">
              <w:rPr>
                <w:rFonts w:ascii="D2Coding ligature" w:eastAsia="D2Coding ligature" w:hAnsi="D2Coding ligature" w:hint="eastAsia"/>
              </w:rPr>
              <w:t>하여 인접</w:t>
            </w:r>
            <w:r w:rsidR="00AB57EC">
              <w:rPr>
                <w:rFonts w:ascii="D2Coding ligature" w:eastAsia="D2Coding ligature" w:hAnsi="D2Coding ligature" w:hint="eastAsia"/>
              </w:rPr>
              <w:t>한지</w:t>
            </w:r>
            <w:r w:rsidR="00354634">
              <w:rPr>
                <w:rFonts w:ascii="D2Coding ligature" w:eastAsia="D2Coding ligature" w:hAnsi="D2Coding ligature" w:hint="eastAsia"/>
              </w:rPr>
              <w:t xml:space="preserve"> </w:t>
            </w:r>
            <w:r>
              <w:rPr>
                <w:rFonts w:ascii="D2Coding ligature" w:eastAsia="D2Coding ligature" w:hAnsi="D2Coding ligature" w:hint="eastAsia"/>
              </w:rPr>
              <w:t>확인한다.</w:t>
            </w:r>
          </w:p>
        </w:tc>
      </w:tr>
      <w:tr w:rsidR="00B35BAB" w14:paraId="1F1B5497" w14:textId="77777777" w:rsidTr="00B35BAB">
        <w:tc>
          <w:tcPr>
            <w:tcW w:w="1413" w:type="dxa"/>
          </w:tcPr>
          <w:p w14:paraId="1822C3F5" w14:textId="7DE54DC5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oid</w:t>
            </w:r>
          </w:p>
        </w:tc>
        <w:tc>
          <w:tcPr>
            <w:tcW w:w="2551" w:type="dxa"/>
          </w:tcPr>
          <w:p w14:paraId="08C43DF6" w14:textId="4DE04D45" w:rsidR="00B35BAB" w:rsidRDefault="00B35BAB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v</w:t>
            </w:r>
            <w:r>
              <w:rPr>
                <w:rFonts w:ascii="D2Coding ligature" w:eastAsia="D2Coding ligature" w:hAnsi="D2Coding ligature"/>
              </w:rPr>
              <w:t>isit(Point, Point)</w:t>
            </w:r>
          </w:p>
        </w:tc>
        <w:tc>
          <w:tcPr>
            <w:tcW w:w="5052" w:type="dxa"/>
          </w:tcPr>
          <w:p w14:paraId="6B89C36E" w14:textId="5B02CD85" w:rsidR="00B35BAB" w:rsidRDefault="00E73F24" w:rsidP="00153670">
            <w:pPr>
              <w:jc w:val="left"/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b</w:t>
            </w:r>
            <w:r>
              <w:rPr>
                <w:rFonts w:ascii="D2Coding ligature" w:eastAsia="D2Coding ligature" w:hAnsi="D2Coding ligature"/>
              </w:rPr>
              <w:t>ox, user</w:t>
            </w:r>
            <w:r>
              <w:rPr>
                <w:rFonts w:ascii="D2Coding ligature" w:eastAsia="D2Coding ligature" w:hAnsi="D2Coding ligature" w:hint="eastAsia"/>
              </w:rPr>
              <w:t>의 상대위치에 따른 방문여부</w:t>
            </w:r>
            <w:r w:rsidR="00566588">
              <w:rPr>
                <w:rFonts w:ascii="D2Coding ligature" w:eastAsia="D2Coding ligature" w:hAnsi="D2Coding ligature" w:hint="eastAsia"/>
              </w:rPr>
              <w:t>(</w:t>
            </w:r>
            <w:r w:rsidR="00566588">
              <w:rPr>
                <w:rFonts w:ascii="D2Coding ligature" w:eastAsia="D2Coding ligature" w:hAnsi="D2Coding ligature"/>
              </w:rPr>
              <w:t>mark)</w:t>
            </w:r>
            <w:r>
              <w:rPr>
                <w:rFonts w:ascii="D2Coding ligature" w:eastAsia="D2Coding ligature" w:hAnsi="D2Coding ligature" w:hint="eastAsia"/>
              </w:rPr>
              <w:t xml:space="preserve">를 </w:t>
            </w:r>
            <w:r>
              <w:rPr>
                <w:rFonts w:ascii="D2Coding ligature" w:eastAsia="D2Coding ligature" w:hAnsi="D2Coding ligature"/>
              </w:rPr>
              <w:t>true</w:t>
            </w:r>
            <w:r>
              <w:rPr>
                <w:rFonts w:ascii="D2Coding ligature" w:eastAsia="D2Coding ligature" w:hAnsi="D2Coding ligature" w:hint="eastAsia"/>
              </w:rPr>
              <w:t>로 바꿔준다.</w:t>
            </w:r>
          </w:p>
        </w:tc>
      </w:tr>
    </w:tbl>
    <w:p w14:paraId="1256F65A" w14:textId="042FB187" w:rsidR="00273CDF" w:rsidRDefault="00273CDF" w:rsidP="00343C38">
      <w:pPr>
        <w:rPr>
          <w:rFonts w:ascii="D2Coding ligature" w:eastAsia="D2Coding ligature" w:hAnsi="D2Coding ligature"/>
        </w:rPr>
      </w:pPr>
    </w:p>
    <w:p w14:paraId="34BA3A9F" w14:textId="6767B08A" w:rsidR="0054533D" w:rsidRDefault="0054533D" w:rsidP="00343C38">
      <w:pPr>
        <w:rPr>
          <w:rFonts w:ascii="D2Coding ligature" w:eastAsia="D2Coding ligature" w:hAnsi="D2Coding ligature"/>
        </w:rPr>
      </w:pPr>
    </w:p>
    <w:p w14:paraId="0FEC829D" w14:textId="64FC0F46" w:rsidR="0054533D" w:rsidRPr="0054533D" w:rsidRDefault="0054533D" w:rsidP="00343C38">
      <w:pPr>
        <w:rPr>
          <w:rFonts w:ascii="D2Coding ligature" w:eastAsia="D2Coding ligature" w:hAnsi="D2Coding ligature"/>
          <w:b/>
          <w:bCs/>
          <w:sz w:val="24"/>
          <w:szCs w:val="28"/>
        </w:rPr>
      </w:pPr>
      <w:r w:rsidRPr="0054533D">
        <w:rPr>
          <w:rFonts w:ascii="D2Coding ligature" w:eastAsia="D2Coding ligature" w:hAnsi="D2Coding ligature" w:hint="eastAsia"/>
          <w:b/>
          <w:bCs/>
          <w:sz w:val="24"/>
          <w:szCs w:val="28"/>
        </w:rPr>
        <w:t>결과</w:t>
      </w:r>
    </w:p>
    <w:p w14:paraId="34E2CB9E" w14:textId="6B343114" w:rsidR="0054533D" w:rsidRPr="002A33C8" w:rsidRDefault="0054533D" w:rsidP="00343C38">
      <w:pPr>
        <w:rPr>
          <w:rFonts w:ascii="D2Coding ligature" w:eastAsia="D2Coding ligature" w:hAnsi="D2Coding ligature" w:hint="eastAsia"/>
        </w:rPr>
      </w:pPr>
      <w:r>
        <w:rPr>
          <w:noProof/>
        </w:rPr>
        <w:drawing>
          <wp:inline distT="0" distB="0" distL="0" distR="0" wp14:anchorId="4C4BAF2C" wp14:editId="35D093E4">
            <wp:extent cx="4589738" cy="4853940"/>
            <wp:effectExtent l="0" t="0" r="190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87" b="7746"/>
                    <a:stretch/>
                  </pic:blipFill>
                  <pic:spPr bwMode="auto">
                    <a:xfrm>
                      <a:off x="0" y="0"/>
                      <a:ext cx="4594990" cy="485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33D" w:rsidRPr="002A33C8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A6B4" w14:textId="77777777" w:rsidR="00A85E9C" w:rsidRDefault="00A85E9C" w:rsidP="00BE270A">
      <w:r>
        <w:separator/>
      </w:r>
    </w:p>
  </w:endnote>
  <w:endnote w:type="continuationSeparator" w:id="0">
    <w:p w14:paraId="0C5CEDAB" w14:textId="77777777" w:rsidR="00A85E9C" w:rsidRDefault="00A85E9C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3957F" w14:textId="77777777" w:rsidR="00A85E9C" w:rsidRDefault="00A85E9C" w:rsidP="00BE270A">
      <w:r>
        <w:separator/>
      </w:r>
    </w:p>
  </w:footnote>
  <w:footnote w:type="continuationSeparator" w:id="0">
    <w:p w14:paraId="67E3BC15" w14:textId="77777777" w:rsidR="00A85E9C" w:rsidRDefault="00A85E9C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F"/>
    <w:rsid w:val="00107FAA"/>
    <w:rsid w:val="00145E47"/>
    <w:rsid w:val="00153670"/>
    <w:rsid w:val="001807F0"/>
    <w:rsid w:val="001A6C39"/>
    <w:rsid w:val="00212EBD"/>
    <w:rsid w:val="00273CDF"/>
    <w:rsid w:val="002A15CA"/>
    <w:rsid w:val="002A33C8"/>
    <w:rsid w:val="002E7C63"/>
    <w:rsid w:val="00300D04"/>
    <w:rsid w:val="00343C38"/>
    <w:rsid w:val="00354634"/>
    <w:rsid w:val="00372FA3"/>
    <w:rsid w:val="00381198"/>
    <w:rsid w:val="003B3643"/>
    <w:rsid w:val="003D2B9D"/>
    <w:rsid w:val="003F074E"/>
    <w:rsid w:val="00444035"/>
    <w:rsid w:val="004A1A9C"/>
    <w:rsid w:val="004B76EC"/>
    <w:rsid w:val="004D1F3F"/>
    <w:rsid w:val="004D7FA5"/>
    <w:rsid w:val="004E108E"/>
    <w:rsid w:val="0054533D"/>
    <w:rsid w:val="00566588"/>
    <w:rsid w:val="00571E70"/>
    <w:rsid w:val="00574120"/>
    <w:rsid w:val="005A38BF"/>
    <w:rsid w:val="005C33FB"/>
    <w:rsid w:val="00620385"/>
    <w:rsid w:val="00645252"/>
    <w:rsid w:val="0064760A"/>
    <w:rsid w:val="00655E90"/>
    <w:rsid w:val="006D3D74"/>
    <w:rsid w:val="006F08AD"/>
    <w:rsid w:val="00792857"/>
    <w:rsid w:val="007B102F"/>
    <w:rsid w:val="007B576C"/>
    <w:rsid w:val="00812D72"/>
    <w:rsid w:val="00822696"/>
    <w:rsid w:val="00831501"/>
    <w:rsid w:val="0083569A"/>
    <w:rsid w:val="00885539"/>
    <w:rsid w:val="008B61E7"/>
    <w:rsid w:val="00951ABD"/>
    <w:rsid w:val="0096431B"/>
    <w:rsid w:val="0096691E"/>
    <w:rsid w:val="0099348B"/>
    <w:rsid w:val="009E3A11"/>
    <w:rsid w:val="00A003FF"/>
    <w:rsid w:val="00A37340"/>
    <w:rsid w:val="00A60166"/>
    <w:rsid w:val="00A61068"/>
    <w:rsid w:val="00A840DF"/>
    <w:rsid w:val="00A85E9C"/>
    <w:rsid w:val="00A9204E"/>
    <w:rsid w:val="00A95AD4"/>
    <w:rsid w:val="00AA5776"/>
    <w:rsid w:val="00AB57EC"/>
    <w:rsid w:val="00B339F4"/>
    <w:rsid w:val="00B35BAB"/>
    <w:rsid w:val="00B826BC"/>
    <w:rsid w:val="00B9067A"/>
    <w:rsid w:val="00BB3C25"/>
    <w:rsid w:val="00BE0C37"/>
    <w:rsid w:val="00BE2149"/>
    <w:rsid w:val="00BE270A"/>
    <w:rsid w:val="00C1512E"/>
    <w:rsid w:val="00CE3663"/>
    <w:rsid w:val="00D801A2"/>
    <w:rsid w:val="00D9123D"/>
    <w:rsid w:val="00E15FE3"/>
    <w:rsid w:val="00E36968"/>
    <w:rsid w:val="00E41AE1"/>
    <w:rsid w:val="00E73F24"/>
    <w:rsid w:val="00EB1ABB"/>
    <w:rsid w:val="00EE0484"/>
    <w:rsid w:val="00EE60A1"/>
    <w:rsid w:val="00FA445F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4D0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A38BF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eastAsiaTheme="minorEastAsia"/>
      <w:kern w:val="2"/>
      <w:sz w:val="20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widowControl/>
      <w:wordWrap/>
      <w:autoSpaceDE/>
      <w:autoSpaceDN/>
      <w:spacing w:before="240" w:after="0" w:line="240" w:lineRule="auto"/>
      <w:jc w:val="left"/>
      <w:outlineLvl w:val="0"/>
    </w:pPr>
    <w:rPr>
      <w:rFonts w:ascii="맑은 고딕" w:eastAsia="맑은 고딕" w:hAnsi="맑은 고딕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1"/>
    </w:pPr>
    <w:rPr>
      <w:rFonts w:ascii="맑은 고딕" w:eastAsia="맑은 고딕" w:hAnsi="맑은 고딕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2"/>
    </w:pPr>
    <w:rPr>
      <w:rFonts w:ascii="맑은 고딕" w:eastAsia="맑은 고딕" w:hAnsi="맑은 고딕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3"/>
    </w:pPr>
    <w:rPr>
      <w:rFonts w:ascii="맑은 고딕" w:eastAsia="맑은 고딕" w:hAnsi="맑은 고딕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4"/>
    </w:pPr>
    <w:rPr>
      <w:rFonts w:ascii="맑은 고딕" w:eastAsia="맑은 고딕" w:hAnsi="맑은 고딕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5"/>
    </w:pPr>
    <w:rPr>
      <w:rFonts w:ascii="맑은 고딕" w:eastAsia="맑은 고딕" w:hAnsi="맑은 고딕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6"/>
    </w:pPr>
    <w:rPr>
      <w:rFonts w:ascii="맑은 고딕" w:eastAsia="맑은 고딕" w:hAnsi="맑은 고딕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7"/>
    </w:pPr>
    <w:rPr>
      <w:rFonts w:ascii="맑은 고딕" w:eastAsia="맑은 고딕" w:hAnsi="맑은 고딕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widowControl/>
      <w:wordWrap/>
      <w:autoSpaceDE/>
      <w:autoSpaceDN/>
      <w:spacing w:before="40" w:after="0" w:line="240" w:lineRule="auto"/>
      <w:jc w:val="left"/>
      <w:outlineLvl w:val="8"/>
    </w:pPr>
    <w:rPr>
      <w:rFonts w:ascii="맑은 고딕" w:eastAsia="맑은 고딕" w:hAnsi="맑은 고딕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widowControl/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widowControl/>
      <w:numPr>
        <w:ilvl w:val="1"/>
      </w:numPr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widowControl/>
      <w:wordWrap/>
      <w:autoSpaceDE/>
      <w:autoSpaceDN/>
      <w:spacing w:before="200" w:after="0" w:line="240" w:lineRule="auto"/>
      <w:ind w:left="864" w:right="864"/>
      <w:jc w:val="center"/>
    </w:pPr>
    <w:rPr>
      <w:rFonts w:ascii="맑은 고딕" w:eastAsia="맑은 고딕" w:hAnsi="맑은 고딕"/>
      <w:i/>
      <w:iCs/>
      <w:color w:val="404040" w:themeColor="text1" w:themeTint="BF"/>
      <w:kern w:val="0"/>
      <w:sz w:val="22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wordWrap/>
      <w:autoSpaceDE/>
      <w:autoSpaceDN/>
      <w:spacing w:before="360" w:after="360" w:line="240" w:lineRule="auto"/>
      <w:ind w:left="864" w:right="864"/>
      <w:jc w:val="center"/>
    </w:pPr>
    <w:rPr>
      <w:rFonts w:ascii="맑은 고딕" w:eastAsia="맑은 고딕" w:hAnsi="맑은 고딕"/>
      <w:i/>
      <w:iCs/>
      <w:color w:val="1F4E79" w:themeColor="accent1" w:themeShade="80"/>
      <w:kern w:val="0"/>
      <w:sz w:val="22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widowControl/>
      <w:wordWrap/>
      <w:autoSpaceDE/>
      <w:autoSpaceDN/>
      <w:spacing w:after="200" w:line="240" w:lineRule="auto"/>
      <w:jc w:val="left"/>
    </w:pPr>
    <w:rPr>
      <w:rFonts w:ascii="맑은 고딕" w:eastAsia="맑은 고딕" w:hAnsi="맑은 고딕"/>
      <w:i/>
      <w:iCs/>
      <w:color w:val="44546A" w:themeColor="text2"/>
      <w:kern w:val="0"/>
      <w:sz w:val="2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Segoe UI"/>
      <w:kern w:val="0"/>
      <w:sz w:val="22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wordWrap/>
      <w:autoSpaceDE/>
      <w:autoSpaceDN/>
      <w:spacing w:after="0" w:line="240" w:lineRule="auto"/>
      <w:ind w:left="1152" w:right="1152"/>
      <w:jc w:val="left"/>
    </w:pPr>
    <w:rPr>
      <w:rFonts w:ascii="맑은 고딕" w:eastAsia="맑은 고딕" w:hAnsi="맑은 고딕"/>
      <w:i/>
      <w:iCs/>
      <w:color w:val="1F4E79" w:themeColor="accent1" w:themeShade="80"/>
      <w:kern w:val="0"/>
      <w:sz w:val="22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jc w:val="left"/>
    </w:pPr>
    <w:rPr>
      <w:rFonts w:ascii="맑은 고딕" w:eastAsia="맑은 고딕" w:hAnsi="맑은 고딕"/>
      <w:kern w:val="0"/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jc w:val="left"/>
    </w:pPr>
    <w:rPr>
      <w:rFonts w:ascii="맑은 고딕" w:eastAsia="맑은 고딕" w:hAnsi="맑은 고딕"/>
      <w:kern w:val="0"/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Segoe UI"/>
      <w:kern w:val="0"/>
      <w:sz w:val="22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theme="majorBidi"/>
      <w:kern w:val="0"/>
      <w:sz w:val="22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20" w:line="240" w:lineRule="auto"/>
      <w:ind w:left="1757"/>
      <w:jc w:val="left"/>
    </w:pPr>
    <w:rPr>
      <w:rFonts w:ascii="맑은 고딕" w:eastAsia="맑은 고딕" w:hAnsi="맑은 고딕"/>
      <w:kern w:val="0"/>
      <w:sz w:val="22"/>
    </w:r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i/>
      <w:iCs/>
      <w:kern w:val="0"/>
      <w:sz w:val="22"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220"/>
      <w:jc w:val="left"/>
    </w:pPr>
    <w:rPr>
      <w:rFonts w:ascii="맑은 고딕" w:eastAsia="맑은 고딕" w:hAnsi="맑은 고딕"/>
      <w:kern w:val="0"/>
      <w:sz w:val="22"/>
    </w:r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440"/>
      <w:jc w:val="left"/>
    </w:pPr>
    <w:rPr>
      <w:rFonts w:ascii="맑은 고딕" w:eastAsia="맑은 고딕" w:hAnsi="맑은 고딕"/>
      <w:kern w:val="0"/>
      <w:sz w:val="22"/>
    </w:r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660"/>
      <w:jc w:val="left"/>
    </w:pPr>
    <w:rPr>
      <w:rFonts w:ascii="맑은 고딕" w:eastAsia="맑은 고딕" w:hAnsi="맑은 고딕"/>
      <w:kern w:val="0"/>
      <w:sz w:val="22"/>
    </w:r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880"/>
      <w:jc w:val="left"/>
    </w:pPr>
    <w:rPr>
      <w:rFonts w:ascii="맑은 고딕" w:eastAsia="맑은 고딕" w:hAnsi="맑은 고딕"/>
      <w:kern w:val="0"/>
      <w:sz w:val="22"/>
    </w:r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100"/>
      <w:jc w:val="left"/>
    </w:pPr>
    <w:rPr>
      <w:rFonts w:ascii="맑은 고딕" w:eastAsia="맑은 고딕" w:hAnsi="맑은 고딕"/>
      <w:kern w:val="0"/>
      <w:sz w:val="22"/>
    </w:r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320"/>
      <w:jc w:val="left"/>
    </w:pPr>
    <w:rPr>
      <w:rFonts w:ascii="맑은 고딕" w:eastAsia="맑은 고딕" w:hAnsi="맑은 고딕"/>
      <w:kern w:val="0"/>
      <w:sz w:val="22"/>
    </w:r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widowControl/>
      <w:wordWrap/>
      <w:autoSpaceDE/>
      <w:autoSpaceDN/>
      <w:spacing w:after="100" w:line="240" w:lineRule="auto"/>
      <w:ind w:left="1540"/>
      <w:jc w:val="left"/>
    </w:pPr>
    <w:rPr>
      <w:rFonts w:ascii="맑은 고딕" w:eastAsia="맑은 고딕" w:hAnsi="맑은 고딕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1080" w:hanging="1080"/>
      <w:jc w:val="left"/>
    </w:pPr>
    <w:rPr>
      <w:rFonts w:ascii="맑은 고딕" w:eastAsia="맑은 고딕" w:hAnsi="맑은 고딕" w:cstheme="majorBidi"/>
      <w:kern w:val="0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36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72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6">
    <w:name w:val="List 3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08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44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800" w:hanging="360"/>
      <w:contextualSpacing/>
      <w:jc w:val="left"/>
    </w:pPr>
    <w:rPr>
      <w:rFonts w:ascii="맑은 고딕" w:eastAsia="맑은 고딕" w:hAnsi="맑은 고딕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72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8">
    <w:name w:val="List Continue 3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08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44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180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ffa">
    <w:name w:val="List Paragraph"/>
    <w:basedOn w:val="a2"/>
    <w:uiPriority w:val="34"/>
    <w:semiHidden/>
    <w:unhideWhenUsed/>
    <w:qFormat/>
    <w:rsid w:val="00BE270A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BE270A"/>
    <w:pPr>
      <w:widowControl/>
      <w:numPr>
        <w:numId w:val="13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BE270A"/>
    <w:pPr>
      <w:widowControl/>
      <w:numPr>
        <w:numId w:val="14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BE270A"/>
    <w:pPr>
      <w:widowControl/>
      <w:numPr>
        <w:numId w:val="15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BE270A"/>
    <w:pPr>
      <w:widowControl/>
      <w:numPr>
        <w:numId w:val="16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BE270A"/>
    <w:pPr>
      <w:widowControl/>
      <w:numPr>
        <w:numId w:val="17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BE270A"/>
    <w:pPr>
      <w:widowControl/>
      <w:numPr>
        <w:numId w:val="8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BE270A"/>
    <w:pPr>
      <w:widowControl/>
      <w:numPr>
        <w:numId w:val="9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BE270A"/>
    <w:pPr>
      <w:widowControl/>
      <w:numPr>
        <w:numId w:val="10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BE270A"/>
    <w:pPr>
      <w:widowControl/>
      <w:numPr>
        <w:numId w:val="11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BE270A"/>
    <w:pPr>
      <w:widowControl/>
      <w:numPr>
        <w:numId w:val="12"/>
      </w:numPr>
      <w:wordWrap/>
      <w:autoSpaceDE/>
      <w:autoSpaceDN/>
      <w:spacing w:after="0" w:line="240" w:lineRule="auto"/>
      <w:contextualSpacing/>
      <w:jc w:val="left"/>
    </w:pPr>
    <w:rPr>
      <w:rFonts w:ascii="맑은 고딕" w:eastAsia="맑은 고딕" w:hAnsi="맑은 고딕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affe">
    <w:name w:val="toa heading"/>
    <w:basedOn w:val="a2"/>
    <w:next w:val="a2"/>
    <w:uiPriority w:val="99"/>
    <w:semiHidden/>
    <w:unhideWhenUsed/>
    <w:rsid w:val="00BE270A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맑은 고딕" w:hAnsi="맑은 고딕" w:cstheme="majorBidi"/>
      <w:b/>
      <w:bCs/>
      <w:kern w:val="0"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widowControl/>
      <w:wordWrap/>
      <w:autoSpaceDE/>
      <w:autoSpaceDN/>
      <w:spacing w:after="0" w:line="240" w:lineRule="auto"/>
      <w:ind w:left="2880"/>
      <w:jc w:val="left"/>
    </w:pPr>
    <w:rPr>
      <w:rFonts w:ascii="맑은 고딕" w:eastAsia="맑은 고딕" w:hAnsi="맑은 고딕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Times New Roman"/>
      <w:kern w:val="0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widowControl/>
      <w:wordWrap/>
      <w:autoSpaceDE/>
      <w:autoSpaceDN/>
      <w:spacing w:after="120" w:line="48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widowControl/>
      <w:wordWrap/>
      <w:autoSpaceDE/>
      <w:autoSpaceDN/>
      <w:spacing w:after="120" w:line="240" w:lineRule="auto"/>
      <w:ind w:left="36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widowControl/>
      <w:wordWrap/>
      <w:autoSpaceDE/>
      <w:autoSpaceDN/>
      <w:spacing w:after="120" w:line="480" w:lineRule="auto"/>
      <w:ind w:left="36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720"/>
      <w:jc w:val="left"/>
    </w:pPr>
    <w:rPr>
      <w:rFonts w:ascii="맑은 고딕" w:eastAsia="맑은 고딕" w:hAnsi="맑은 고딕"/>
      <w:kern w:val="0"/>
      <w:sz w:val="22"/>
    </w:r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32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4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66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88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10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32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54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76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1980" w:hanging="220"/>
      <w:jc w:val="left"/>
    </w:pPr>
    <w:rPr>
      <w:rFonts w:ascii="맑은 고딕" w:eastAsia="맑은 고딕" w:hAnsi="맑은 고딕"/>
      <w:kern w:val="0"/>
      <w:sz w:val="22"/>
    </w:rPr>
  </w:style>
  <w:style w:type="paragraph" w:styleId="affff5">
    <w:name w:val="index heading"/>
    <w:basedOn w:val="a2"/>
    <w:next w:val="1c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theme="majorBidi"/>
      <w:b/>
      <w:bCs/>
      <w:kern w:val="0"/>
      <w:sz w:val="22"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widowControl/>
      <w:wordWrap/>
      <w:autoSpaceDE/>
      <w:autoSpaceDN/>
      <w:spacing w:after="0" w:line="240" w:lineRule="auto"/>
      <w:ind w:left="4320"/>
      <w:jc w:val="left"/>
    </w:pPr>
    <w:rPr>
      <w:rFonts w:ascii="맑은 고딕" w:eastAsia="맑은 고딕" w:hAnsi="맑은 고딕"/>
      <w:kern w:val="0"/>
      <w:sz w:val="22"/>
    </w:r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rd\AppData\Local\Microsoft\Office\16.0\DTS\ko-KR%7b4A00C6B9-83DF-46AA-A86B-E23219101F69%7d\%7bEAD37CA1-86F2-46C4-AC9E-E477ED50833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{EAD37CA1-86F2-46C4-AC9E-E477ED508337}tf02786999.dotx</Template>
  <TotalTime>0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2020-06-15T04:56:00Z</dcterms:created>
  <dcterms:modified xsi:type="dcterms:W3CDTF">2020-06-15T06:36:00Z</dcterms:modified>
</cp:coreProperties>
</file>